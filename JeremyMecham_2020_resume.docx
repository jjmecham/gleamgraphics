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7AF" w:rsidRPr="004415BC" w:rsidRDefault="00F65AB9" w:rsidP="008F47AF">
      <w:pPr>
        <w:pStyle w:val="Name"/>
        <w:spacing w:after="40"/>
        <w:ind w:right="54"/>
        <w:rPr>
          <w:rFonts w:ascii="Calibri" w:hAnsi="Calibri" w:cs="Times New Roman"/>
          <w:b/>
          <w:spacing w:val="160"/>
          <w:position w:val="0"/>
          <w:sz w:val="48"/>
          <w:szCs w:val="48"/>
        </w:rPr>
      </w:pPr>
      <w:r>
        <w:rPr>
          <w:rFonts w:ascii="Calibri" w:hAnsi="Calibri" w:cs="Times New Roman"/>
          <w:b/>
          <w:noProof/>
          <w:spacing w:val="160"/>
          <w:position w:val="0"/>
          <w:sz w:val="48"/>
          <w:szCs w:val="48"/>
          <w:lang w:eastAsia="en-US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-1438275</wp:posOffset>
                </wp:positionH>
                <wp:positionV relativeFrom="paragraph">
                  <wp:posOffset>-276225</wp:posOffset>
                </wp:positionV>
                <wp:extent cx="8382000" cy="1600200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0" cy="1600200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C9C9C9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536700" dir="16200000" sy="-100000" rotWithShape="0">
                                  <a:srgbClr val="AEAAAA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F72F60" id="Rectangle 2" o:spid="_x0000_s1026" style="position:absolute;margin-left:-113.25pt;margin-top:-21.75pt;width:660pt;height:126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" fillcolor="#d8d8d8" stroked="f" strokecolor="#c9c9c9" strokeweight="1pt">
                <v:shadow type="perspective" color="#aeaaaa" opacity=".5" origin=",.5" offset="0,-121pt" matrix=",,,-1"/>
              </v:rect>
            </w:pict>
          </mc:Fallback>
        </mc:AlternateContent>
      </w:r>
      <w:r w:rsidR="008F47AF" w:rsidRPr="004415BC">
        <w:rPr>
          <w:rFonts w:ascii="Calibri" w:hAnsi="Calibri" w:cs="Times New Roman"/>
          <w:b/>
          <w:spacing w:val="160"/>
          <w:position w:val="0"/>
          <w:sz w:val="48"/>
          <w:szCs w:val="48"/>
        </w:rPr>
        <w:t>Jeremy MechaM</w:t>
      </w:r>
    </w:p>
    <w:p w:rsidR="002609E2" w:rsidRPr="004415BC" w:rsidRDefault="001D6C59" w:rsidP="008F47AF">
      <w:pPr>
        <w:pStyle w:val="Name"/>
        <w:spacing w:after="40"/>
        <w:ind w:right="54"/>
        <w:rPr>
          <w:rFonts w:ascii="Calibri" w:hAnsi="Calibri" w:cs="Times New Roman"/>
          <w:b/>
          <w:spacing w:val="200"/>
          <w:position w:val="0"/>
          <w:sz w:val="28"/>
          <w:szCs w:val="28"/>
        </w:rPr>
      </w:pPr>
      <w:r w:rsidRPr="004415BC">
        <w:rPr>
          <w:rFonts w:ascii="Calibri" w:hAnsi="Calibri" w:cs="Times New Roman"/>
          <w:b/>
          <w:position w:val="4"/>
          <w:sz w:val="28"/>
          <w:szCs w:val="28"/>
        </w:rPr>
        <w:t xml:space="preserve">Web </w:t>
      </w:r>
      <w:r w:rsidR="001F6AAC" w:rsidRPr="004415BC">
        <w:rPr>
          <w:rFonts w:ascii="Calibri" w:hAnsi="Calibri" w:cs="Times New Roman"/>
          <w:b/>
          <w:position w:val="4"/>
          <w:sz w:val="28"/>
          <w:szCs w:val="28"/>
        </w:rPr>
        <w:t xml:space="preserve">Developer / </w:t>
      </w:r>
      <w:r w:rsidRPr="004415BC">
        <w:rPr>
          <w:rFonts w:ascii="Calibri" w:hAnsi="Calibri" w:cs="Times New Roman"/>
          <w:b/>
          <w:position w:val="4"/>
          <w:sz w:val="28"/>
          <w:szCs w:val="28"/>
        </w:rPr>
        <w:t>De</w:t>
      </w:r>
      <w:r w:rsidR="008863AA" w:rsidRPr="004415BC">
        <w:rPr>
          <w:rFonts w:ascii="Calibri" w:hAnsi="Calibri" w:cs="Times New Roman"/>
          <w:b/>
          <w:position w:val="4"/>
          <w:sz w:val="28"/>
          <w:szCs w:val="28"/>
        </w:rPr>
        <w:t>signe</w:t>
      </w:r>
      <w:r w:rsidR="008F18E6" w:rsidRPr="004415BC">
        <w:rPr>
          <w:rFonts w:ascii="Calibri" w:hAnsi="Calibri" w:cs="Times New Roman"/>
          <w:b/>
          <w:position w:val="4"/>
          <w:sz w:val="28"/>
          <w:szCs w:val="28"/>
        </w:rPr>
        <w:t>r</w:t>
      </w:r>
    </w:p>
    <w:p w:rsidR="009E7031" w:rsidRPr="004415BC" w:rsidRDefault="009E7031" w:rsidP="00AD55F2">
      <w:pPr>
        <w:ind w:right="54"/>
        <w:jc w:val="center"/>
        <w:rPr>
          <w:rFonts w:ascii="Calibri" w:hAnsi="Calibri" w:cs="Times New Roman"/>
          <w:sz w:val="28"/>
          <w:szCs w:val="28"/>
        </w:rPr>
      </w:pPr>
      <w:r w:rsidRPr="004415BC">
        <w:rPr>
          <w:rFonts w:ascii="Calibri" w:hAnsi="Calibri" w:cs="Times New Roman"/>
          <w:sz w:val="28"/>
          <w:szCs w:val="28"/>
        </w:rPr>
        <w:t>(</w:t>
      </w:r>
      <w:r w:rsidR="00F64BE7" w:rsidRPr="004415BC">
        <w:rPr>
          <w:rFonts w:ascii="Calibri" w:hAnsi="Calibri" w:cs="Times New Roman"/>
          <w:sz w:val="28"/>
          <w:szCs w:val="28"/>
        </w:rPr>
        <w:t>813) 454-5942</w:t>
      </w:r>
    </w:p>
    <w:p w:rsidR="00E65E1E" w:rsidRPr="004415BC" w:rsidRDefault="00F23FE4" w:rsidP="00AD55F2">
      <w:pPr>
        <w:ind w:right="54"/>
        <w:jc w:val="center"/>
        <w:rPr>
          <w:rFonts w:ascii="Calibri" w:hAnsi="Calibri"/>
          <w:sz w:val="24"/>
        </w:rPr>
      </w:pPr>
      <w:hyperlink r:id="rId6" w:history="1">
        <w:r w:rsidR="00B51BE0" w:rsidRPr="004415BC">
          <w:rPr>
            <w:rStyle w:val="Hyperlink"/>
            <w:rFonts w:ascii="Calibri" w:hAnsi="Calibri"/>
            <w:color w:val="auto"/>
            <w:sz w:val="24"/>
            <w:u w:val="none"/>
          </w:rPr>
          <w:t>www.gleamgraphics.com</w:t>
        </w:r>
      </w:hyperlink>
    </w:p>
    <w:p w:rsidR="005B27FF" w:rsidRPr="004415BC" w:rsidRDefault="00F23FE4" w:rsidP="005B27FF">
      <w:pPr>
        <w:ind w:right="54"/>
        <w:jc w:val="center"/>
        <w:rPr>
          <w:rFonts w:ascii="Calibri" w:hAnsi="Calibri"/>
          <w:sz w:val="24"/>
        </w:rPr>
      </w:pPr>
      <w:hyperlink r:id="rId7" w:history="1">
        <w:r w:rsidR="00B51BE0" w:rsidRPr="004415BC">
          <w:rPr>
            <w:rStyle w:val="Hyperlink"/>
            <w:rFonts w:ascii="Calibri" w:hAnsi="Calibri"/>
            <w:color w:val="auto"/>
            <w:sz w:val="24"/>
            <w:u w:val="none"/>
          </w:rPr>
          <w:t>gleamgraphics@gmail.com</w:t>
        </w:r>
      </w:hyperlink>
    </w:p>
    <w:p w:rsidR="005B27FF" w:rsidRDefault="005B27FF" w:rsidP="00951E32">
      <w:pPr>
        <w:ind w:right="54"/>
        <w:rPr>
          <w:rFonts w:ascii="Calibri" w:hAnsi="Calibri"/>
          <w:sz w:val="24"/>
        </w:rPr>
      </w:pPr>
    </w:p>
    <w:p w:rsidR="008041E0" w:rsidRPr="005B27FF" w:rsidRDefault="008041E0" w:rsidP="00951E32">
      <w:pPr>
        <w:ind w:right="54"/>
        <w:rPr>
          <w:rFonts w:ascii="Calibri" w:hAnsi="Calibri"/>
          <w:sz w:val="24"/>
        </w:rPr>
      </w:pPr>
    </w:p>
    <w:p w:rsidR="00393FA1" w:rsidRPr="00AC141E" w:rsidRDefault="00393FA1" w:rsidP="00C03E6D">
      <w:pPr>
        <w:pBdr>
          <w:bottom w:val="single" w:sz="4" w:space="1" w:color="auto"/>
        </w:pBdr>
        <w:ind w:right="54"/>
        <w:jc w:val="left"/>
        <w:rPr>
          <w:rFonts w:ascii="Calibri" w:hAnsi="Calibri" w:cs="Times New Roman"/>
          <w:b/>
          <w:color w:val="1F4E79"/>
          <w:sz w:val="24"/>
          <w:szCs w:val="24"/>
        </w:rPr>
      </w:pPr>
    </w:p>
    <w:p w:rsidR="00C03E6D" w:rsidRPr="006F0D85" w:rsidRDefault="00F65AB9" w:rsidP="00C03E6D">
      <w:pPr>
        <w:pBdr>
          <w:bottom w:val="single" w:sz="4" w:space="1" w:color="auto"/>
        </w:pBdr>
        <w:ind w:right="54"/>
        <w:jc w:val="left"/>
        <w:rPr>
          <w:rFonts w:ascii="Calibri" w:hAnsi="Calibri" w:cs="Times New Roman"/>
          <w:b/>
          <w:sz w:val="24"/>
          <w:szCs w:val="24"/>
        </w:rPr>
      </w:pPr>
      <w:r>
        <w:rPr>
          <w:rFonts w:ascii="Calibri" w:hAnsi="Calibri" w:cs="Times New Roman"/>
          <w:b/>
          <w:noProof/>
          <w:sz w:val="24"/>
          <w:szCs w:val="24"/>
          <w:lang w:eastAsia="en-US"/>
        </w:rPr>
        <w:drawing>
          <wp:inline distT="0" distB="0" distL="0" distR="0">
            <wp:extent cx="409575" cy="409575"/>
            <wp:effectExtent l="0" t="0" r="9525" b="9525"/>
            <wp:docPr id="1" name="Picture 1" descr="highlights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ghlightsIc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FA1" w:rsidRPr="006F0D85">
        <w:rPr>
          <w:rFonts w:ascii="Calibri" w:hAnsi="Calibri" w:cs="Times New Roman"/>
          <w:b/>
          <w:sz w:val="24"/>
          <w:szCs w:val="24"/>
        </w:rPr>
        <w:t xml:space="preserve"> </w:t>
      </w:r>
      <w:r w:rsidR="00C03E6D" w:rsidRPr="006F0D85">
        <w:rPr>
          <w:rFonts w:ascii="Calibri" w:hAnsi="Calibri" w:cs="Times New Roman"/>
          <w:b/>
          <w:sz w:val="24"/>
          <w:szCs w:val="24"/>
        </w:rPr>
        <w:t>HIGHLIGHTS</w:t>
      </w:r>
    </w:p>
    <w:p w:rsidR="00CE2666" w:rsidRPr="00F23FE4" w:rsidRDefault="00CE2666" w:rsidP="00D24C99">
      <w:pPr>
        <w:pStyle w:val="BodyText"/>
        <w:snapToGrid w:val="0"/>
        <w:spacing w:before="60"/>
        <w:ind w:right="58"/>
        <w:contextualSpacing/>
        <w:rPr>
          <w:rFonts w:ascii="Calibri" w:hAnsi="Calibri"/>
          <w:sz w:val="24"/>
          <w:szCs w:val="24"/>
          <w:lang w:val="en-US"/>
        </w:rPr>
      </w:pPr>
      <w:r w:rsidRPr="006E4FF5">
        <w:rPr>
          <w:rFonts w:ascii="Calibri" w:hAnsi="Calibri"/>
          <w:sz w:val="24"/>
          <w:szCs w:val="24"/>
        </w:rPr>
        <w:t>Front-End web design and deve</w:t>
      </w:r>
      <w:r w:rsidR="00391072">
        <w:rPr>
          <w:rFonts w:ascii="Calibri" w:hAnsi="Calibri"/>
          <w:sz w:val="24"/>
          <w:szCs w:val="24"/>
        </w:rPr>
        <w:t>lopment</w:t>
      </w:r>
      <w:r w:rsidR="006B3E01">
        <w:rPr>
          <w:rFonts w:ascii="Calibri" w:hAnsi="Calibri"/>
          <w:sz w:val="24"/>
          <w:szCs w:val="24"/>
          <w:lang w:val="en-US"/>
        </w:rPr>
        <w:t xml:space="preserve"> </w:t>
      </w:r>
      <w:r w:rsidR="00F23FE4">
        <w:rPr>
          <w:rFonts w:ascii="Calibri" w:hAnsi="Calibri"/>
          <w:sz w:val="24"/>
          <w:szCs w:val="24"/>
          <w:lang w:val="en-US"/>
        </w:rPr>
        <w:t xml:space="preserve">with a passion </w:t>
      </w:r>
      <w:r w:rsidRPr="006E4FF5">
        <w:rPr>
          <w:rFonts w:ascii="Calibri" w:hAnsi="Calibri"/>
          <w:sz w:val="24"/>
          <w:szCs w:val="24"/>
        </w:rPr>
        <w:t>for website and application data integration</w:t>
      </w:r>
      <w:r w:rsidR="00F23FE4">
        <w:rPr>
          <w:rFonts w:ascii="Calibri" w:hAnsi="Calibri"/>
          <w:sz w:val="24"/>
          <w:szCs w:val="24"/>
          <w:lang w:val="en-US"/>
        </w:rPr>
        <w:t xml:space="preserve">.  </w:t>
      </w:r>
      <w:bookmarkStart w:id="0" w:name="_GoBack"/>
      <w:bookmarkEnd w:id="0"/>
      <w:r w:rsidR="006B3E01">
        <w:rPr>
          <w:rFonts w:ascii="Calibri" w:hAnsi="Calibri"/>
          <w:sz w:val="24"/>
          <w:szCs w:val="24"/>
        </w:rPr>
        <w:t xml:space="preserve">Graphic Design and </w:t>
      </w:r>
      <w:r w:rsidR="006B3E01">
        <w:rPr>
          <w:rFonts w:ascii="Calibri" w:hAnsi="Calibri"/>
          <w:sz w:val="24"/>
          <w:szCs w:val="24"/>
          <w:lang w:val="en-US"/>
        </w:rPr>
        <w:t>Layout</w:t>
      </w:r>
      <w:r w:rsidR="00C762B4">
        <w:rPr>
          <w:rFonts w:ascii="Calibri" w:hAnsi="Calibri"/>
          <w:sz w:val="24"/>
          <w:szCs w:val="24"/>
          <w:lang w:val="en-US"/>
        </w:rPr>
        <w:t xml:space="preserve">, prototyping </w:t>
      </w:r>
      <w:r w:rsidRPr="006E4FF5">
        <w:rPr>
          <w:rFonts w:ascii="Calibri" w:hAnsi="Calibri"/>
          <w:sz w:val="24"/>
          <w:szCs w:val="24"/>
        </w:rPr>
        <w:t>and print experience</w:t>
      </w:r>
      <w:r w:rsidR="006B3E01">
        <w:rPr>
          <w:rFonts w:ascii="Calibri" w:hAnsi="Calibri"/>
          <w:sz w:val="24"/>
          <w:szCs w:val="24"/>
          <w:lang w:val="en-US"/>
        </w:rPr>
        <w:t xml:space="preserve">. </w:t>
      </w:r>
      <w:r w:rsidRPr="006E4FF5">
        <w:rPr>
          <w:rFonts w:ascii="Calibri" w:hAnsi="Calibri"/>
          <w:sz w:val="24"/>
          <w:szCs w:val="24"/>
        </w:rPr>
        <w:t>Extensive software development life cycle experience</w:t>
      </w:r>
      <w:r w:rsidR="005104C7">
        <w:rPr>
          <w:rFonts w:ascii="Calibri" w:hAnsi="Calibri"/>
          <w:sz w:val="24"/>
          <w:szCs w:val="24"/>
          <w:lang w:val="en-US"/>
        </w:rPr>
        <w:t>.</w:t>
      </w:r>
    </w:p>
    <w:p w:rsidR="00160564" w:rsidRPr="00AC141E" w:rsidRDefault="00F65AB9" w:rsidP="00AD55F2">
      <w:pPr>
        <w:pBdr>
          <w:bottom w:val="single" w:sz="4" w:space="1" w:color="auto"/>
        </w:pBdr>
        <w:ind w:right="54"/>
        <w:jc w:val="left"/>
        <w:rPr>
          <w:rFonts w:ascii="Calibri" w:hAnsi="Calibri" w:cs="Times New Roman"/>
          <w:b/>
          <w:color w:val="1F4E79"/>
          <w:sz w:val="24"/>
          <w:szCs w:val="24"/>
        </w:rPr>
      </w:pPr>
      <w:r>
        <w:rPr>
          <w:rFonts w:ascii="Calibri" w:hAnsi="Calibri" w:cs="Times New Roman"/>
          <w:b/>
          <w:noProof/>
          <w:color w:val="1F4E79"/>
          <w:sz w:val="24"/>
          <w:szCs w:val="24"/>
          <w:lang w:eastAsia="en-US"/>
        </w:rPr>
        <w:drawing>
          <wp:inline distT="0" distB="0" distL="0" distR="0">
            <wp:extent cx="409575" cy="409575"/>
            <wp:effectExtent l="0" t="0" r="9525" b="9525"/>
            <wp:docPr id="2" name="Picture 2" descr="technical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hnicalIc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FA1" w:rsidRPr="00AC141E">
        <w:rPr>
          <w:rFonts w:ascii="Calibri" w:hAnsi="Calibri" w:cs="Times New Roman"/>
          <w:b/>
          <w:color w:val="1F4E79"/>
          <w:sz w:val="24"/>
          <w:szCs w:val="24"/>
        </w:rPr>
        <w:t xml:space="preserve"> </w:t>
      </w:r>
      <w:r w:rsidR="00160564" w:rsidRPr="00F330AB">
        <w:rPr>
          <w:rFonts w:ascii="Calibri" w:hAnsi="Calibri" w:cs="Times New Roman"/>
          <w:b/>
          <w:sz w:val="24"/>
          <w:szCs w:val="24"/>
        </w:rPr>
        <w:t>SKILLS</w:t>
      </w:r>
    </w:p>
    <w:p w:rsidR="00BF1AC6" w:rsidRDefault="00BF1AC6" w:rsidP="00BF1AC6">
      <w:pPr>
        <w:pStyle w:val="BodyText"/>
        <w:numPr>
          <w:ilvl w:val="0"/>
          <w:numId w:val="7"/>
        </w:numPr>
        <w:snapToGrid w:val="0"/>
        <w:spacing w:before="60" w:after="0" w:line="240" w:lineRule="auto"/>
        <w:ind w:right="58"/>
        <w:contextualSpacing/>
        <w:rPr>
          <w:rFonts w:ascii="Calibri" w:hAnsi="Calibri"/>
          <w:sz w:val="24"/>
          <w:szCs w:val="24"/>
        </w:rPr>
        <w:sectPr w:rsidR="00BF1AC6" w:rsidSect="004D54E4">
          <w:pgSz w:w="12240" w:h="15840"/>
          <w:pgMar w:top="450" w:right="1440" w:bottom="360" w:left="1440" w:header="720" w:footer="720" w:gutter="0"/>
          <w:cols w:space="720"/>
          <w:docGrid w:linePitch="360"/>
        </w:sectPr>
      </w:pPr>
    </w:p>
    <w:p w:rsidR="00BF1AC6" w:rsidRDefault="00F64BE7" w:rsidP="00BF1AC6">
      <w:pPr>
        <w:pStyle w:val="BodyText"/>
        <w:numPr>
          <w:ilvl w:val="0"/>
          <w:numId w:val="7"/>
        </w:numPr>
        <w:snapToGrid w:val="0"/>
        <w:spacing w:before="60" w:after="0" w:line="240" w:lineRule="auto"/>
        <w:ind w:right="58"/>
        <w:contextualSpacing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PHP</w:t>
      </w:r>
    </w:p>
    <w:p w:rsidR="00BF1AC6" w:rsidRPr="00BF1AC6" w:rsidRDefault="00572D06" w:rsidP="00BF1AC6">
      <w:pPr>
        <w:pStyle w:val="BodyText"/>
        <w:numPr>
          <w:ilvl w:val="0"/>
          <w:numId w:val="7"/>
        </w:numPr>
        <w:snapToGrid w:val="0"/>
        <w:spacing w:before="60" w:after="0" w:line="240" w:lineRule="auto"/>
        <w:ind w:right="58"/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JQuery</w:t>
      </w:r>
    </w:p>
    <w:p w:rsidR="00BF1AC6" w:rsidRPr="00BF1AC6" w:rsidRDefault="00234A18" w:rsidP="00BF1AC6">
      <w:pPr>
        <w:pStyle w:val="BodyText"/>
        <w:numPr>
          <w:ilvl w:val="0"/>
          <w:numId w:val="7"/>
        </w:numPr>
        <w:snapToGrid w:val="0"/>
        <w:spacing w:before="60" w:after="0" w:line="240" w:lineRule="auto"/>
        <w:ind w:right="58"/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en-US"/>
        </w:rPr>
        <w:t>AngularJS</w:t>
      </w:r>
    </w:p>
    <w:p w:rsidR="00BF1AC6" w:rsidRPr="00BF1AC6" w:rsidRDefault="002B5B5C" w:rsidP="00BF1AC6">
      <w:pPr>
        <w:pStyle w:val="BodyText"/>
        <w:numPr>
          <w:ilvl w:val="0"/>
          <w:numId w:val="7"/>
        </w:numPr>
        <w:snapToGrid w:val="0"/>
        <w:spacing w:before="60" w:after="0" w:line="240" w:lineRule="auto"/>
        <w:ind w:right="58"/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en-US"/>
        </w:rPr>
        <w:t>React</w:t>
      </w:r>
      <w:r w:rsidR="001C7C2A">
        <w:rPr>
          <w:rFonts w:ascii="Calibri" w:hAnsi="Calibri"/>
          <w:sz w:val="24"/>
          <w:szCs w:val="24"/>
          <w:lang w:val="en-US"/>
        </w:rPr>
        <w:t xml:space="preserve"> </w:t>
      </w:r>
    </w:p>
    <w:p w:rsidR="00BF1AC6" w:rsidRPr="00897D90" w:rsidRDefault="00BF1AC6" w:rsidP="00897D90">
      <w:pPr>
        <w:pStyle w:val="BodyText"/>
        <w:numPr>
          <w:ilvl w:val="0"/>
          <w:numId w:val="7"/>
        </w:numPr>
        <w:snapToGrid w:val="0"/>
        <w:spacing w:before="60" w:after="0" w:line="240" w:lineRule="auto"/>
        <w:ind w:right="58"/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HTML 5</w:t>
      </w:r>
      <w:r w:rsidR="00897D90">
        <w:rPr>
          <w:rFonts w:ascii="Calibri" w:hAnsi="Calibri"/>
          <w:sz w:val="24"/>
          <w:szCs w:val="24"/>
          <w:lang w:val="en-US"/>
        </w:rPr>
        <w:t xml:space="preserve"> , CSS, Bootstrap, Sass</w:t>
      </w:r>
    </w:p>
    <w:p w:rsidR="00BF1AC6" w:rsidRPr="00BF1AC6" w:rsidRDefault="00572D06" w:rsidP="00BF1AC6">
      <w:pPr>
        <w:pStyle w:val="BodyText"/>
        <w:numPr>
          <w:ilvl w:val="0"/>
          <w:numId w:val="7"/>
        </w:numPr>
        <w:snapToGrid w:val="0"/>
        <w:spacing w:before="60" w:after="0" w:line="240" w:lineRule="auto"/>
        <w:ind w:right="58"/>
        <w:contextualSpacing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Greensock</w:t>
      </w:r>
      <w:proofErr w:type="spellEnd"/>
      <w:r w:rsidR="00897D90">
        <w:rPr>
          <w:rFonts w:ascii="Calibri" w:hAnsi="Calibri"/>
          <w:sz w:val="24"/>
          <w:szCs w:val="24"/>
          <w:lang w:val="en-US"/>
        </w:rPr>
        <w:t xml:space="preserve"> animation</w:t>
      </w:r>
    </w:p>
    <w:p w:rsidR="00BF1AC6" w:rsidRPr="00BF1AC6" w:rsidRDefault="00E07950" w:rsidP="00BF1AC6">
      <w:pPr>
        <w:pStyle w:val="BodyText"/>
        <w:numPr>
          <w:ilvl w:val="0"/>
          <w:numId w:val="7"/>
        </w:numPr>
        <w:snapToGrid w:val="0"/>
        <w:spacing w:before="60" w:after="0" w:line="240" w:lineRule="auto"/>
        <w:ind w:right="58"/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en-US"/>
        </w:rPr>
        <w:t>ADA</w:t>
      </w:r>
      <w:r w:rsidR="00E6253A">
        <w:rPr>
          <w:rFonts w:ascii="Calibri" w:hAnsi="Calibri"/>
          <w:sz w:val="24"/>
          <w:szCs w:val="24"/>
          <w:lang w:val="en-US"/>
        </w:rPr>
        <w:t xml:space="preserve"> compliance</w:t>
      </w:r>
    </w:p>
    <w:p w:rsidR="00BF1AC6" w:rsidRPr="00BF1AC6" w:rsidRDefault="00C762B4" w:rsidP="00BF1AC6">
      <w:pPr>
        <w:pStyle w:val="BodyText"/>
        <w:numPr>
          <w:ilvl w:val="0"/>
          <w:numId w:val="7"/>
        </w:numPr>
        <w:snapToGrid w:val="0"/>
        <w:spacing w:before="60" w:after="0" w:line="240" w:lineRule="auto"/>
        <w:ind w:right="58"/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en-US"/>
        </w:rPr>
        <w:t>Wireframes</w:t>
      </w:r>
      <w:r w:rsidR="001C7C2A">
        <w:rPr>
          <w:rFonts w:ascii="Calibri" w:hAnsi="Calibri"/>
          <w:sz w:val="24"/>
          <w:szCs w:val="24"/>
          <w:lang w:val="en-US"/>
        </w:rPr>
        <w:t xml:space="preserve"> </w:t>
      </w:r>
      <w:r w:rsidR="00BF1AC6">
        <w:rPr>
          <w:rFonts w:ascii="Calibri" w:hAnsi="Calibri"/>
          <w:sz w:val="24"/>
          <w:szCs w:val="24"/>
          <w:lang w:val="en-US"/>
        </w:rPr>
        <w:t xml:space="preserve">/ </w:t>
      </w:r>
      <w:r w:rsidR="001C7C2A">
        <w:rPr>
          <w:rFonts w:ascii="Calibri" w:hAnsi="Calibri"/>
          <w:sz w:val="24"/>
          <w:szCs w:val="24"/>
          <w:lang w:val="en-US"/>
        </w:rPr>
        <w:t>Prototypes</w:t>
      </w:r>
      <w:r w:rsidR="00BF1AC6">
        <w:rPr>
          <w:rFonts w:ascii="Calibri" w:hAnsi="Calibri"/>
          <w:sz w:val="24"/>
          <w:szCs w:val="24"/>
          <w:lang w:val="en-US"/>
        </w:rPr>
        <w:t>,</w:t>
      </w:r>
    </w:p>
    <w:p w:rsidR="00BF1AC6" w:rsidRDefault="00BF1AC6" w:rsidP="00BF1AC6">
      <w:pPr>
        <w:pStyle w:val="BodyText"/>
        <w:numPr>
          <w:ilvl w:val="0"/>
          <w:numId w:val="7"/>
        </w:numPr>
        <w:snapToGrid w:val="0"/>
        <w:spacing w:before="60" w:after="0" w:line="240" w:lineRule="auto"/>
        <w:ind w:right="58"/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WordPress</w:t>
      </w:r>
      <w:r w:rsidR="00F960F6" w:rsidRPr="006E4FF5">
        <w:rPr>
          <w:rFonts w:ascii="Calibri" w:hAnsi="Calibri"/>
          <w:sz w:val="24"/>
          <w:szCs w:val="24"/>
        </w:rPr>
        <w:t xml:space="preserve"> </w:t>
      </w:r>
    </w:p>
    <w:p w:rsidR="00BF1AC6" w:rsidRDefault="00E0632B" w:rsidP="00BF1AC6">
      <w:pPr>
        <w:pStyle w:val="BodyText"/>
        <w:numPr>
          <w:ilvl w:val="0"/>
          <w:numId w:val="7"/>
        </w:numPr>
        <w:snapToGrid w:val="0"/>
        <w:spacing w:before="60" w:after="0" w:line="240" w:lineRule="auto"/>
        <w:ind w:right="58"/>
        <w:contextualSpacing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Rally</w:t>
      </w:r>
      <w:r w:rsidR="00BF1AC6">
        <w:rPr>
          <w:rFonts w:ascii="Calibri" w:hAnsi="Calibri"/>
          <w:sz w:val="24"/>
          <w:szCs w:val="24"/>
          <w:lang w:val="en-US"/>
        </w:rPr>
        <w:t xml:space="preserve"> / </w:t>
      </w:r>
      <w:r w:rsidR="00BF1AC6">
        <w:rPr>
          <w:rFonts w:ascii="Calibri" w:hAnsi="Calibri"/>
          <w:sz w:val="24"/>
          <w:szCs w:val="24"/>
        </w:rPr>
        <w:t>Sencha</w:t>
      </w:r>
      <w:r w:rsidRPr="006E4FF5">
        <w:rPr>
          <w:rFonts w:ascii="Calibri" w:hAnsi="Calibri"/>
          <w:sz w:val="24"/>
          <w:szCs w:val="24"/>
        </w:rPr>
        <w:t xml:space="preserve"> </w:t>
      </w:r>
    </w:p>
    <w:p w:rsidR="00BF1AC6" w:rsidRPr="00BF1AC6" w:rsidRDefault="00E0632B" w:rsidP="00BF1AC6">
      <w:pPr>
        <w:pStyle w:val="BodyText"/>
        <w:numPr>
          <w:ilvl w:val="0"/>
          <w:numId w:val="7"/>
        </w:numPr>
        <w:snapToGrid w:val="0"/>
        <w:spacing w:before="60" w:after="0" w:line="240" w:lineRule="auto"/>
        <w:ind w:right="58"/>
        <w:contextualSpacing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Zend</w:t>
      </w:r>
    </w:p>
    <w:p w:rsidR="00BF1AC6" w:rsidRDefault="00D10E25" w:rsidP="00BF1AC6">
      <w:pPr>
        <w:pStyle w:val="BodyText"/>
        <w:numPr>
          <w:ilvl w:val="0"/>
          <w:numId w:val="7"/>
        </w:numPr>
        <w:snapToGrid w:val="0"/>
        <w:spacing w:before="60" w:after="0" w:line="240" w:lineRule="auto"/>
        <w:ind w:right="58"/>
        <w:contextualSpacing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Project</w:t>
      </w:r>
      <w:r w:rsidR="00CE2666" w:rsidRPr="006E4FF5">
        <w:rPr>
          <w:rFonts w:ascii="Calibri" w:hAnsi="Calibri"/>
          <w:sz w:val="24"/>
          <w:szCs w:val="24"/>
        </w:rPr>
        <w:t xml:space="preserve"> management</w:t>
      </w:r>
    </w:p>
    <w:p w:rsidR="00BF1AC6" w:rsidRDefault="00BF1AC6" w:rsidP="00BF1AC6">
      <w:pPr>
        <w:pStyle w:val="BodyText"/>
        <w:numPr>
          <w:ilvl w:val="0"/>
          <w:numId w:val="7"/>
        </w:numPr>
        <w:snapToGrid w:val="0"/>
        <w:spacing w:before="60" w:after="0" w:line="240" w:lineRule="auto"/>
        <w:ind w:right="58"/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Test Driven Development</w:t>
      </w:r>
      <w:r w:rsidR="00CE2666" w:rsidRPr="006E4FF5">
        <w:rPr>
          <w:rFonts w:ascii="Calibri" w:hAnsi="Calibri"/>
          <w:sz w:val="24"/>
          <w:szCs w:val="24"/>
        </w:rPr>
        <w:t xml:space="preserve"> </w:t>
      </w:r>
    </w:p>
    <w:p w:rsidR="000072A5" w:rsidRDefault="00561581" w:rsidP="00BF1AC6">
      <w:pPr>
        <w:pStyle w:val="BodyText"/>
        <w:numPr>
          <w:ilvl w:val="0"/>
          <w:numId w:val="7"/>
        </w:numPr>
        <w:snapToGrid w:val="0"/>
        <w:spacing w:before="60" w:after="0" w:line="240" w:lineRule="auto"/>
        <w:ind w:right="58"/>
        <w:contextualSpacing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Agile</w:t>
      </w:r>
      <w:r w:rsidR="00BF1AC6">
        <w:rPr>
          <w:rFonts w:ascii="Calibri" w:hAnsi="Calibri"/>
          <w:sz w:val="24"/>
          <w:szCs w:val="24"/>
          <w:lang w:val="en-US"/>
        </w:rPr>
        <w:t xml:space="preserve"> /</w:t>
      </w:r>
      <w:r w:rsidRPr="006E4FF5">
        <w:rPr>
          <w:rFonts w:ascii="Calibri" w:hAnsi="Calibri"/>
          <w:sz w:val="24"/>
          <w:szCs w:val="24"/>
        </w:rPr>
        <w:t xml:space="preserve"> Waterfall</w:t>
      </w:r>
    </w:p>
    <w:p w:rsidR="00BF1AC6" w:rsidRDefault="00BF1AC6" w:rsidP="00BF1AC6">
      <w:pPr>
        <w:pStyle w:val="BodyText"/>
        <w:snapToGrid w:val="0"/>
        <w:spacing w:before="60" w:after="0" w:line="240" w:lineRule="auto"/>
        <w:ind w:right="58"/>
        <w:contextualSpacing/>
        <w:rPr>
          <w:rFonts w:ascii="Calibri" w:hAnsi="Calibri"/>
          <w:sz w:val="24"/>
          <w:szCs w:val="24"/>
        </w:rPr>
        <w:sectPr w:rsidR="00BF1AC6" w:rsidSect="00BF1AC6">
          <w:type w:val="continuous"/>
          <w:pgSz w:w="12240" w:h="15840"/>
          <w:pgMar w:top="450" w:right="1440" w:bottom="360" w:left="1440" w:header="720" w:footer="720" w:gutter="0"/>
          <w:cols w:num="2" w:space="720"/>
          <w:docGrid w:linePitch="360"/>
        </w:sectPr>
      </w:pPr>
    </w:p>
    <w:p w:rsidR="004D54E4" w:rsidRDefault="004D54E4" w:rsidP="004D54E4">
      <w:pPr>
        <w:pStyle w:val="BodyText"/>
        <w:snapToGrid w:val="0"/>
        <w:spacing w:before="60" w:after="0" w:line="240" w:lineRule="auto"/>
        <w:ind w:left="360" w:right="58"/>
        <w:contextualSpacing/>
        <w:rPr>
          <w:rFonts w:ascii="Calibri" w:hAnsi="Calibri"/>
          <w:sz w:val="24"/>
          <w:szCs w:val="24"/>
        </w:rPr>
      </w:pPr>
    </w:p>
    <w:p w:rsidR="003B7F5C" w:rsidRPr="00AC141E" w:rsidRDefault="00F65AB9" w:rsidP="003B7F5C">
      <w:pPr>
        <w:pStyle w:val="SectionTitle"/>
        <w:pBdr>
          <w:bottom w:val="single" w:sz="4" w:space="0" w:color="auto"/>
        </w:pBdr>
        <w:snapToGrid w:val="0"/>
        <w:spacing w:before="0"/>
        <w:ind w:right="54"/>
        <w:rPr>
          <w:rFonts w:ascii="Calibri" w:hAnsi="Calibri" w:cs="Times New Roman"/>
          <w:b/>
          <w:color w:val="1F4E79"/>
          <w:sz w:val="24"/>
          <w:szCs w:val="24"/>
        </w:rPr>
      </w:pPr>
      <w:r>
        <w:rPr>
          <w:rFonts w:ascii="Calibri" w:hAnsi="Calibri" w:cs="Times New Roman"/>
          <w:b/>
          <w:noProof/>
          <w:color w:val="1F4E79"/>
          <w:sz w:val="24"/>
          <w:szCs w:val="24"/>
          <w:lang w:eastAsia="en-US"/>
        </w:rPr>
        <w:drawing>
          <wp:inline distT="0" distB="0" distL="0" distR="0">
            <wp:extent cx="409575" cy="409575"/>
            <wp:effectExtent l="0" t="0" r="9525" b="9525"/>
            <wp:docPr id="14" name="Picture 14" descr="C:\Users\Jeremy\Desktop\career_info\freelance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eremy\Desktop\career_info\freelanceIc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761E">
        <w:rPr>
          <w:rFonts w:ascii="Calibri" w:hAnsi="Calibri" w:cs="Times New Roman"/>
          <w:b/>
          <w:color w:val="1F4E79"/>
          <w:sz w:val="24"/>
          <w:szCs w:val="24"/>
        </w:rPr>
        <w:t xml:space="preserve"> </w:t>
      </w:r>
      <w:r w:rsidR="007A4D5B">
        <w:rPr>
          <w:rFonts w:ascii="Calibri" w:hAnsi="Calibri" w:cs="Times New Roman"/>
          <w:b/>
          <w:sz w:val="24"/>
          <w:szCs w:val="24"/>
        </w:rPr>
        <w:t>FREELANCE</w:t>
      </w:r>
    </w:p>
    <w:p w:rsidR="003B7F5C" w:rsidRDefault="003B7F5C" w:rsidP="004D54E4">
      <w:pPr>
        <w:pStyle w:val="BodyText"/>
        <w:snapToGrid w:val="0"/>
        <w:spacing w:before="60" w:after="0" w:line="240" w:lineRule="auto"/>
        <w:ind w:left="360" w:right="58"/>
        <w:contextualSpacing/>
        <w:rPr>
          <w:rFonts w:ascii="Calibri" w:hAnsi="Calibri"/>
          <w:sz w:val="24"/>
          <w:szCs w:val="24"/>
        </w:rPr>
      </w:pPr>
    </w:p>
    <w:p w:rsidR="003B7F5C" w:rsidRPr="006E4FF5" w:rsidRDefault="003B7F5C" w:rsidP="003B7F5C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color w:val="222222"/>
          <w:lang w:val="en-US"/>
        </w:rPr>
        <w:t xml:space="preserve">Freelance </w:t>
      </w:r>
      <w:r w:rsidR="002835F7">
        <w:rPr>
          <w:rFonts w:ascii="Calibri" w:hAnsi="Calibri" w:cs="Arial"/>
          <w:color w:val="222222"/>
          <w:lang w:val="en-US"/>
        </w:rPr>
        <w:t>DBA</w:t>
      </w:r>
      <w:r>
        <w:rPr>
          <w:rFonts w:ascii="Calibri" w:hAnsi="Calibri" w:cs="Arial"/>
          <w:color w:val="222222"/>
          <w:lang w:val="en-US"/>
        </w:rPr>
        <w:t xml:space="preserve"> </w:t>
      </w:r>
      <w:hyperlink r:id="rId11" w:history="1">
        <w:r w:rsidR="00022CFA" w:rsidRPr="00F330AB">
          <w:rPr>
            <w:rStyle w:val="Hyperlink"/>
            <w:rFonts w:ascii="Calibri" w:hAnsi="Calibri" w:cs="Arial"/>
            <w:color w:val="auto"/>
            <w:lang w:val="en-US"/>
          </w:rPr>
          <w:t>Gleam Graphics Dot Com</w:t>
        </w:r>
      </w:hyperlink>
      <w:r>
        <w:rPr>
          <w:rFonts w:ascii="Calibri" w:hAnsi="Calibri" w:cs="Arial"/>
          <w:color w:val="222222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Tampa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:rsidR="003B7F5C" w:rsidRPr="00507CE2" w:rsidRDefault="003B7F5C" w:rsidP="003B7F5C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sz w:val="24"/>
          <w:szCs w:val="24"/>
          <w:lang w:val="en-US"/>
        </w:rPr>
        <w:t>Web Developer</w:t>
      </w:r>
      <w:r w:rsidRPr="006E4FF5">
        <w:rPr>
          <w:rFonts w:ascii="Calibri" w:hAnsi="Calibri"/>
          <w:sz w:val="24"/>
          <w:szCs w:val="24"/>
        </w:rPr>
        <w:tab/>
      </w:r>
      <w:r w:rsidR="007A4D5B">
        <w:rPr>
          <w:rFonts w:ascii="Times New Roman" w:hAnsi="Times New Roman"/>
          <w:sz w:val="24"/>
          <w:lang w:val="en-US"/>
        </w:rPr>
        <w:t>2007</w:t>
      </w:r>
      <w:r>
        <w:rPr>
          <w:rFonts w:ascii="Times New Roman" w:hAnsi="Times New Roman"/>
          <w:sz w:val="24"/>
        </w:rPr>
        <w:t xml:space="preserve"> –</w:t>
      </w:r>
      <w:r>
        <w:rPr>
          <w:rFonts w:ascii="Times New Roman" w:hAnsi="Times New Roman"/>
          <w:sz w:val="24"/>
          <w:lang w:val="en-US"/>
        </w:rPr>
        <w:t xml:space="preserve"> present</w:t>
      </w:r>
    </w:p>
    <w:p w:rsidR="003B7F5C" w:rsidRDefault="003B7F5C" w:rsidP="003B7F5C">
      <w:pPr>
        <w:pStyle w:val="gmail-achievement"/>
        <w:spacing w:before="0" w:beforeAutospacing="0" w:after="0" w:afterAutospacing="0"/>
        <w:ind w:right="54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 xml:space="preserve">Develop </w:t>
      </w:r>
      <w:r w:rsidR="00545EDD">
        <w:rPr>
          <w:rFonts w:ascii="Calibri" w:hAnsi="Calibri" w:cs="Arial"/>
          <w:color w:val="222222"/>
        </w:rPr>
        <w:t xml:space="preserve">and design </w:t>
      </w:r>
      <w:r>
        <w:rPr>
          <w:rFonts w:ascii="Calibri" w:hAnsi="Calibri" w:cs="Arial"/>
          <w:color w:val="222222"/>
        </w:rPr>
        <w:t>React one page parallax website for Sunray Media Solutions</w:t>
      </w:r>
    </w:p>
    <w:p w:rsidR="003B7F5C" w:rsidRDefault="00545EDD" w:rsidP="003B7F5C">
      <w:pPr>
        <w:pStyle w:val="gmail-msobodytext"/>
        <w:spacing w:before="20" w:beforeAutospacing="0" w:after="0" w:afterAutospacing="0"/>
        <w:ind w:right="58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>Layout, design web UI and interactive video experiences for learning purposes</w:t>
      </w:r>
    </w:p>
    <w:p w:rsidR="003B7F5C" w:rsidRDefault="003B7F5C" w:rsidP="003B7F5C">
      <w:pPr>
        <w:pStyle w:val="gmail-msobodytext"/>
        <w:spacing w:before="20" w:beforeAutospacing="0" w:after="0" w:afterAutospacing="0"/>
        <w:ind w:right="58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>Gather all initial requirements and maintain website as needed</w:t>
      </w:r>
      <w:r w:rsidR="00CE2695">
        <w:rPr>
          <w:rFonts w:ascii="Calibri" w:hAnsi="Calibri" w:cs="Arial"/>
          <w:color w:val="222222"/>
        </w:rPr>
        <w:t>, to include ADA compliance</w:t>
      </w:r>
    </w:p>
    <w:p w:rsidR="003B7F5C" w:rsidRPr="004D54E4" w:rsidRDefault="003B7F5C" w:rsidP="003B7F5C">
      <w:pPr>
        <w:pStyle w:val="gmail-msobodytext"/>
        <w:spacing w:before="20" w:beforeAutospacing="0" w:after="0" w:afterAutospacing="0"/>
        <w:ind w:right="58"/>
        <w:rPr>
          <w:rFonts w:ascii="Calibri" w:hAnsi="Calibri"/>
        </w:rPr>
      </w:pPr>
    </w:p>
    <w:p w:rsidR="0014783E" w:rsidRPr="00AC141E" w:rsidRDefault="00F65AB9" w:rsidP="00AC141E">
      <w:pPr>
        <w:pStyle w:val="SectionTitle"/>
        <w:pBdr>
          <w:bottom w:val="single" w:sz="4" w:space="0" w:color="auto"/>
        </w:pBdr>
        <w:snapToGrid w:val="0"/>
        <w:spacing w:before="0"/>
        <w:ind w:right="54"/>
        <w:rPr>
          <w:rFonts w:ascii="Calibri" w:hAnsi="Calibri" w:cs="Times New Roman"/>
          <w:b/>
          <w:color w:val="1F4E79"/>
          <w:sz w:val="24"/>
          <w:szCs w:val="24"/>
        </w:rPr>
      </w:pPr>
      <w:r>
        <w:rPr>
          <w:rFonts w:ascii="Calibri" w:hAnsi="Calibri" w:cs="Times New Roman"/>
          <w:b/>
          <w:noProof/>
          <w:color w:val="1F4E79"/>
          <w:sz w:val="24"/>
          <w:szCs w:val="24"/>
          <w:lang w:eastAsia="en-US"/>
        </w:rPr>
        <w:drawing>
          <wp:inline distT="0" distB="0" distL="0" distR="0">
            <wp:extent cx="409575" cy="409575"/>
            <wp:effectExtent l="0" t="0" r="9525" b="9525"/>
            <wp:docPr id="21" name="Picture 21" descr="C:\Users\Jeremy\Desktop\career_info\professional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Jeremy\Desktop\career_info\professionalIc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FA1" w:rsidRPr="00AC141E">
        <w:rPr>
          <w:rFonts w:ascii="Calibri" w:hAnsi="Calibri" w:cs="Times New Roman"/>
          <w:b/>
          <w:color w:val="1F4E79"/>
          <w:sz w:val="24"/>
          <w:szCs w:val="24"/>
        </w:rPr>
        <w:t xml:space="preserve"> </w:t>
      </w:r>
      <w:r w:rsidR="007A4D5B">
        <w:rPr>
          <w:rFonts w:ascii="Calibri" w:hAnsi="Calibri" w:cs="Times New Roman"/>
          <w:b/>
          <w:sz w:val="24"/>
          <w:szCs w:val="24"/>
        </w:rPr>
        <w:t>full time</w:t>
      </w:r>
    </w:p>
    <w:p w:rsidR="008041E0" w:rsidRPr="006E4FF5" w:rsidRDefault="008041E0" w:rsidP="008041E0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color w:val="222222"/>
          <w:lang w:val="en-US"/>
        </w:rPr>
        <w:t>Feld Entertainment</w:t>
      </w:r>
      <w:r>
        <w:rPr>
          <w:rFonts w:ascii="Calibri" w:hAnsi="Calibri" w:cs="Arial"/>
          <w:color w:val="222222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US Tour</w:t>
      </w:r>
    </w:p>
    <w:p w:rsidR="008041E0" w:rsidRPr="00507CE2" w:rsidRDefault="008041E0" w:rsidP="008041E0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sz w:val="24"/>
          <w:szCs w:val="24"/>
          <w:lang w:val="en-US"/>
        </w:rPr>
        <w:t>Backstage Crew Support</w:t>
      </w:r>
      <w:r w:rsidRPr="006E4FF5">
        <w:rPr>
          <w:rFonts w:ascii="Calibri" w:hAnsi="Calibri"/>
          <w:sz w:val="24"/>
          <w:szCs w:val="24"/>
        </w:rPr>
        <w:tab/>
      </w:r>
      <w:r w:rsidR="0058012B">
        <w:rPr>
          <w:rFonts w:ascii="Calibri" w:hAnsi="Calibri"/>
          <w:sz w:val="24"/>
          <w:szCs w:val="24"/>
          <w:lang w:val="en-US"/>
        </w:rPr>
        <w:t xml:space="preserve">4 </w:t>
      </w:r>
      <w:proofErr w:type="spellStart"/>
      <w:r w:rsidR="0058012B">
        <w:rPr>
          <w:rFonts w:ascii="Calibri" w:hAnsi="Calibri"/>
          <w:sz w:val="24"/>
          <w:szCs w:val="24"/>
          <w:lang w:val="en-US"/>
        </w:rPr>
        <w:t>mos</w:t>
      </w:r>
      <w:proofErr w:type="spellEnd"/>
    </w:p>
    <w:p w:rsidR="008041E0" w:rsidRDefault="008041E0" w:rsidP="008041E0">
      <w:pPr>
        <w:pStyle w:val="gmail-achievement"/>
        <w:spacing w:before="0" w:beforeAutospacing="0" w:after="0" w:afterAutospacing="0"/>
        <w:ind w:right="54"/>
        <w:rPr>
          <w:rFonts w:ascii="Calibri" w:hAnsi="Calibri" w:cs="Arial"/>
          <w:color w:val="222222"/>
        </w:rPr>
      </w:pPr>
      <w:r>
        <w:rPr>
          <w:rFonts w:ascii="Calibri" w:hAnsi="Calibri" w:cs="Arial"/>
          <w:color w:val="222222"/>
        </w:rPr>
        <w:t xml:space="preserve">Build backstage set for live dance </w:t>
      </w:r>
      <w:r w:rsidR="00385B44">
        <w:rPr>
          <w:rFonts w:ascii="Calibri" w:hAnsi="Calibri" w:cs="Arial"/>
          <w:color w:val="222222"/>
        </w:rPr>
        <w:t>performances</w:t>
      </w:r>
      <w:r>
        <w:rPr>
          <w:rFonts w:ascii="Calibri" w:hAnsi="Calibri" w:cs="Arial"/>
          <w:color w:val="222222"/>
        </w:rPr>
        <w:t>.  Assist in any show related needs in order to meet marketing demands.  Provide support to marketing teams in graphic and web design for upcoming performances.</w:t>
      </w:r>
    </w:p>
    <w:p w:rsidR="00662561" w:rsidRDefault="00662561" w:rsidP="008041E0">
      <w:pPr>
        <w:pStyle w:val="gmail-achievement"/>
        <w:spacing w:before="0" w:beforeAutospacing="0" w:after="0" w:afterAutospacing="0"/>
        <w:ind w:right="54"/>
        <w:rPr>
          <w:rFonts w:ascii="Calibri" w:hAnsi="Calibri" w:cs="Arial"/>
          <w:color w:val="222222"/>
        </w:rPr>
      </w:pPr>
    </w:p>
    <w:p w:rsidR="001C7C2A" w:rsidRPr="006E4FF5" w:rsidRDefault="001C7C2A" w:rsidP="001C7C2A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Ultimate Medical Academy</w:t>
      </w:r>
      <w:r w:rsidRPr="006E4FF5">
        <w:rPr>
          <w:rFonts w:ascii="Calibri" w:hAnsi="Calibri"/>
          <w:sz w:val="24"/>
          <w:szCs w:val="24"/>
        </w:rPr>
        <w:tab/>
        <w:t>Tampa, FL</w:t>
      </w:r>
    </w:p>
    <w:p w:rsidR="001C7C2A" w:rsidRPr="009E7311" w:rsidRDefault="001C7C2A" w:rsidP="001C7C2A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 w:rsidRPr="008F47AF">
        <w:rPr>
          <w:rFonts w:ascii="Calibri" w:hAnsi="Calibri"/>
          <w:b/>
          <w:sz w:val="24"/>
          <w:szCs w:val="24"/>
        </w:rPr>
        <w:t>UI/UX Web Developer</w:t>
      </w:r>
      <w:r w:rsidRPr="006E4FF5">
        <w:rPr>
          <w:rFonts w:ascii="Calibri" w:hAnsi="Calibri"/>
          <w:b/>
          <w:sz w:val="24"/>
          <w:szCs w:val="24"/>
        </w:rPr>
        <w:tab/>
      </w:r>
      <w:r w:rsidR="009E7311">
        <w:rPr>
          <w:rFonts w:ascii="Times New Roman" w:hAnsi="Times New Roman"/>
          <w:sz w:val="24"/>
          <w:lang w:val="en-US"/>
        </w:rPr>
        <w:t xml:space="preserve">2 </w:t>
      </w:r>
      <w:proofErr w:type="spellStart"/>
      <w:r w:rsidR="009E7311">
        <w:rPr>
          <w:rFonts w:ascii="Times New Roman" w:hAnsi="Times New Roman"/>
          <w:sz w:val="24"/>
          <w:lang w:val="en-US"/>
        </w:rPr>
        <w:t>yrs</w:t>
      </w:r>
      <w:proofErr w:type="spellEnd"/>
      <w:r w:rsidR="009E7311">
        <w:rPr>
          <w:rFonts w:ascii="Times New Roman" w:hAnsi="Times New Roman"/>
          <w:sz w:val="24"/>
          <w:lang w:val="en-US"/>
        </w:rPr>
        <w:t xml:space="preserve"> 6 </w:t>
      </w:r>
      <w:proofErr w:type="spellStart"/>
      <w:r w:rsidR="009E7311">
        <w:rPr>
          <w:rFonts w:ascii="Times New Roman" w:hAnsi="Times New Roman"/>
          <w:sz w:val="24"/>
          <w:lang w:val="en-US"/>
        </w:rPr>
        <w:t>mo</w:t>
      </w:r>
      <w:r w:rsidR="0058012B">
        <w:rPr>
          <w:rFonts w:ascii="Times New Roman" w:hAnsi="Times New Roman"/>
          <w:sz w:val="24"/>
          <w:lang w:val="en-US"/>
        </w:rPr>
        <w:t>s</w:t>
      </w:r>
      <w:proofErr w:type="spellEnd"/>
    </w:p>
    <w:p w:rsidR="001C7C2A" w:rsidRPr="006E4FF5" w:rsidRDefault="001C7C2A" w:rsidP="001C7C2A">
      <w:pPr>
        <w:pStyle w:val="BodyText"/>
        <w:spacing w:before="20" w:after="0"/>
        <w:ind w:right="58"/>
        <w:contextualSpacing/>
        <w:jc w:val="left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 xml:space="preserve">Front-End </w:t>
      </w:r>
      <w:r>
        <w:rPr>
          <w:rFonts w:ascii="Calibri" w:hAnsi="Calibri"/>
          <w:sz w:val="24"/>
          <w:szCs w:val="24"/>
          <w:lang w:val="en-US"/>
        </w:rPr>
        <w:t>development for</w:t>
      </w:r>
      <w:r w:rsidRPr="006E4FF5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enterprise</w:t>
      </w:r>
      <w:r w:rsidRPr="006E4FF5">
        <w:rPr>
          <w:rFonts w:ascii="Calibri" w:hAnsi="Calibri"/>
          <w:sz w:val="24"/>
          <w:szCs w:val="24"/>
        </w:rPr>
        <w:t xml:space="preserve"> websites and Blackboard </w:t>
      </w:r>
      <w:r>
        <w:rPr>
          <w:rFonts w:ascii="Calibri" w:hAnsi="Calibri"/>
          <w:sz w:val="24"/>
          <w:szCs w:val="24"/>
        </w:rPr>
        <w:t>pages with a focus on ADA</w:t>
      </w:r>
    </w:p>
    <w:p w:rsidR="001C7C2A" w:rsidRPr="006E4FF5" w:rsidRDefault="001C7C2A" w:rsidP="001C7C2A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Interact with business partners to consult on internal and external enterprise web applications</w:t>
      </w:r>
    </w:p>
    <w:p w:rsidR="001C7C2A" w:rsidRPr="00E6253A" w:rsidRDefault="001C7C2A" w:rsidP="001C7C2A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 w:rsidRPr="006E4FF5">
        <w:rPr>
          <w:rFonts w:ascii="Calibri" w:hAnsi="Calibri"/>
          <w:sz w:val="24"/>
          <w:szCs w:val="24"/>
        </w:rPr>
        <w:t xml:space="preserve">Cross browser functional and responsive design </w:t>
      </w:r>
      <w:r>
        <w:rPr>
          <w:rFonts w:ascii="Calibri" w:hAnsi="Calibri"/>
          <w:sz w:val="24"/>
          <w:szCs w:val="24"/>
        </w:rPr>
        <w:t>for mobile and ADA</w:t>
      </w:r>
      <w:r w:rsidR="00E6253A">
        <w:rPr>
          <w:rFonts w:ascii="Calibri" w:hAnsi="Calibri"/>
          <w:sz w:val="24"/>
          <w:szCs w:val="24"/>
          <w:lang w:val="en-US"/>
        </w:rPr>
        <w:t>.</w:t>
      </w:r>
    </w:p>
    <w:p w:rsidR="008041E0" w:rsidRDefault="008041E0" w:rsidP="008041E0">
      <w:pPr>
        <w:pStyle w:val="gmail-achievement"/>
        <w:spacing w:before="0" w:beforeAutospacing="0" w:after="0" w:afterAutospacing="0"/>
        <w:ind w:right="54"/>
        <w:rPr>
          <w:rFonts w:ascii="Calibri" w:hAnsi="Calibri" w:cs="Arial"/>
          <w:color w:val="222222"/>
        </w:rPr>
      </w:pPr>
    </w:p>
    <w:p w:rsidR="001C7C2A" w:rsidRPr="006E4FF5" w:rsidRDefault="001C7C2A" w:rsidP="001C7C2A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color w:val="222222"/>
          <w:lang w:val="en-US"/>
        </w:rPr>
        <w:t>Ashley Global Retail</w:t>
      </w:r>
      <w:r>
        <w:rPr>
          <w:rFonts w:ascii="Calibri" w:hAnsi="Calibri" w:cs="Arial"/>
          <w:color w:val="222222"/>
        </w:rPr>
        <w:t xml:space="preserve"> </w:t>
      </w:r>
      <w:r>
        <w:rPr>
          <w:rFonts w:ascii="Calibri" w:hAnsi="Calibri" w:cs="Arial"/>
          <w:color w:val="222222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Tampa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:rsidR="001C7C2A" w:rsidRPr="00507CE2" w:rsidRDefault="001C7C2A" w:rsidP="001C7C2A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sz w:val="24"/>
          <w:szCs w:val="24"/>
          <w:lang w:val="en-US"/>
        </w:rPr>
        <w:t>IT Developer</w:t>
      </w:r>
      <w:r>
        <w:rPr>
          <w:rFonts w:ascii="Calibri" w:hAnsi="Calibri"/>
          <w:b/>
          <w:sz w:val="24"/>
          <w:szCs w:val="24"/>
          <w:lang w:val="en-US"/>
        </w:rPr>
        <w:tab/>
      </w:r>
      <w:r w:rsidR="009E7311">
        <w:rPr>
          <w:rFonts w:ascii="Times New Roman" w:hAnsi="Times New Roman"/>
          <w:sz w:val="24"/>
          <w:lang w:val="en-US"/>
        </w:rPr>
        <w:t xml:space="preserve">1 </w:t>
      </w:r>
      <w:proofErr w:type="spellStart"/>
      <w:r w:rsidR="009E7311">
        <w:rPr>
          <w:rFonts w:ascii="Times New Roman" w:hAnsi="Times New Roman"/>
          <w:sz w:val="24"/>
          <w:lang w:val="en-US"/>
        </w:rPr>
        <w:t>yr</w:t>
      </w:r>
      <w:proofErr w:type="spellEnd"/>
      <w:r w:rsidR="009E7311">
        <w:rPr>
          <w:rFonts w:ascii="Times New Roman" w:hAnsi="Times New Roman"/>
          <w:sz w:val="24"/>
          <w:lang w:val="en-US"/>
        </w:rPr>
        <w:t xml:space="preserve"> 5 </w:t>
      </w:r>
      <w:proofErr w:type="spellStart"/>
      <w:r w:rsidR="009E7311">
        <w:rPr>
          <w:rFonts w:ascii="Times New Roman" w:hAnsi="Times New Roman"/>
          <w:sz w:val="24"/>
          <w:lang w:val="en-US"/>
        </w:rPr>
        <w:t>mo</w:t>
      </w:r>
      <w:r w:rsidR="0058012B">
        <w:rPr>
          <w:rFonts w:ascii="Times New Roman" w:hAnsi="Times New Roman"/>
          <w:sz w:val="24"/>
          <w:lang w:val="en-US"/>
        </w:rPr>
        <w:t>s</w:t>
      </w:r>
      <w:proofErr w:type="spellEnd"/>
    </w:p>
    <w:p w:rsidR="001C7C2A" w:rsidRDefault="001C7C2A" w:rsidP="00E6253A">
      <w:pPr>
        <w:pStyle w:val="gmail-achievement"/>
        <w:spacing w:before="0" w:beforeAutospacing="0" w:after="0" w:afterAutospacing="0"/>
        <w:ind w:right="54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 xml:space="preserve">Migrated the ecommerce from </w:t>
      </w:r>
      <w:proofErr w:type="spellStart"/>
      <w:r>
        <w:rPr>
          <w:rFonts w:ascii="Calibri" w:hAnsi="Calibri" w:cs="Arial"/>
          <w:color w:val="222222"/>
        </w:rPr>
        <w:t>SiteCore</w:t>
      </w:r>
      <w:proofErr w:type="spellEnd"/>
      <w:r>
        <w:rPr>
          <w:rFonts w:ascii="Calibri" w:hAnsi="Calibri" w:cs="Arial"/>
          <w:color w:val="222222"/>
        </w:rPr>
        <w:t xml:space="preserve"> to SFCC enterprise application</w:t>
      </w:r>
      <w:r w:rsidR="00E6253A">
        <w:rPr>
          <w:rFonts w:ascii="Calibri" w:hAnsi="Calibri" w:cs="Arial"/>
          <w:color w:val="222222"/>
        </w:rPr>
        <w:t xml:space="preserve">.  </w:t>
      </w:r>
      <w:r>
        <w:rPr>
          <w:rFonts w:ascii="Calibri" w:hAnsi="Calibri" w:cs="Arial"/>
          <w:color w:val="222222"/>
        </w:rPr>
        <w:t xml:space="preserve">Responsible for all outside marketing vendors to implement Google Tag Manager </w:t>
      </w:r>
      <w:proofErr w:type="gramStart"/>
      <w:r w:rsidR="00E6253A">
        <w:rPr>
          <w:rFonts w:ascii="Calibri" w:hAnsi="Calibri" w:cs="Arial"/>
          <w:color w:val="222222"/>
        </w:rPr>
        <w:t>scripts</w:t>
      </w:r>
      <w:proofErr w:type="gramEnd"/>
      <w:r w:rsidR="00E6253A">
        <w:rPr>
          <w:rFonts w:ascii="Calibri" w:hAnsi="Calibri" w:cs="Arial"/>
          <w:color w:val="222222"/>
        </w:rPr>
        <w:t xml:space="preserve">.  </w:t>
      </w:r>
      <w:r>
        <w:rPr>
          <w:rFonts w:ascii="Calibri" w:hAnsi="Calibri" w:cs="Arial"/>
          <w:color w:val="222222"/>
        </w:rPr>
        <w:t>Created user pages from UI layouts on the SFCC site, implement ADA / ARIA, Node tools</w:t>
      </w:r>
      <w:r w:rsidR="00E6253A">
        <w:rPr>
          <w:rFonts w:ascii="Calibri" w:hAnsi="Calibri" w:cs="Arial"/>
          <w:color w:val="222222"/>
        </w:rPr>
        <w:t>.</w:t>
      </w:r>
    </w:p>
    <w:p w:rsidR="00BF1AC6" w:rsidRPr="00BF1AC6" w:rsidRDefault="00BF1AC6" w:rsidP="001C7C2A">
      <w:pPr>
        <w:pStyle w:val="gmail-msobodytext"/>
        <w:spacing w:before="20" w:beforeAutospacing="0" w:after="0" w:afterAutospacing="0"/>
        <w:ind w:right="58"/>
        <w:rPr>
          <w:rFonts w:ascii="Arial" w:hAnsi="Arial" w:cs="Arial"/>
          <w:color w:val="222222"/>
        </w:rPr>
      </w:pPr>
    </w:p>
    <w:p w:rsidR="001C7C2A" w:rsidRPr="006E4FF5" w:rsidRDefault="001C7C2A" w:rsidP="001C7C2A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proofErr w:type="spellStart"/>
      <w:r w:rsidRPr="006E4FF5">
        <w:rPr>
          <w:rFonts w:ascii="Calibri" w:hAnsi="Calibri"/>
          <w:sz w:val="24"/>
          <w:szCs w:val="24"/>
        </w:rPr>
        <w:t>Xcira</w:t>
      </w:r>
      <w:proofErr w:type="spellEnd"/>
      <w:r w:rsidRPr="006E4FF5">
        <w:rPr>
          <w:rFonts w:ascii="Calibri" w:hAnsi="Calibri"/>
          <w:sz w:val="24"/>
          <w:szCs w:val="24"/>
        </w:rPr>
        <w:t xml:space="preserve"> Inc.</w:t>
      </w:r>
      <w:r w:rsidRPr="006E4FF5">
        <w:rPr>
          <w:rFonts w:ascii="Calibri" w:hAnsi="Calibri"/>
          <w:sz w:val="24"/>
          <w:szCs w:val="24"/>
        </w:rPr>
        <w:tab/>
        <w:t>Tampa, FL</w:t>
      </w:r>
    </w:p>
    <w:p w:rsidR="001C7C2A" w:rsidRPr="009E7311" w:rsidRDefault="001C7C2A" w:rsidP="001C7C2A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Times New Roman" w:hAnsi="Times New Roman"/>
          <w:sz w:val="24"/>
          <w:lang w:val="en-US"/>
        </w:rPr>
      </w:pPr>
      <w:r w:rsidRPr="008F47AF">
        <w:rPr>
          <w:rFonts w:ascii="Calibri" w:hAnsi="Calibri"/>
          <w:b/>
          <w:sz w:val="24"/>
          <w:szCs w:val="24"/>
        </w:rPr>
        <w:t>PHP Software Developer</w:t>
      </w:r>
      <w:r w:rsidRPr="006E4FF5">
        <w:rPr>
          <w:rFonts w:ascii="Calibri" w:hAnsi="Calibri"/>
          <w:sz w:val="24"/>
          <w:szCs w:val="24"/>
        </w:rPr>
        <w:tab/>
      </w:r>
      <w:r w:rsidR="009E7311">
        <w:rPr>
          <w:rFonts w:ascii="Times New Roman" w:hAnsi="Times New Roman"/>
          <w:sz w:val="24"/>
          <w:lang w:val="en-US"/>
        </w:rPr>
        <w:t xml:space="preserve">1 </w:t>
      </w:r>
      <w:proofErr w:type="spellStart"/>
      <w:r w:rsidR="009E7311">
        <w:rPr>
          <w:rFonts w:ascii="Times New Roman" w:hAnsi="Times New Roman"/>
          <w:sz w:val="24"/>
          <w:lang w:val="en-US"/>
        </w:rPr>
        <w:t>yr</w:t>
      </w:r>
      <w:proofErr w:type="spellEnd"/>
      <w:r w:rsidR="009E7311">
        <w:rPr>
          <w:rFonts w:ascii="Times New Roman" w:hAnsi="Times New Roman"/>
          <w:sz w:val="24"/>
          <w:lang w:val="en-US"/>
        </w:rPr>
        <w:t xml:space="preserve"> 3 </w:t>
      </w:r>
      <w:proofErr w:type="spellStart"/>
      <w:r w:rsidR="009E7311">
        <w:rPr>
          <w:rFonts w:ascii="Times New Roman" w:hAnsi="Times New Roman"/>
          <w:sz w:val="24"/>
          <w:lang w:val="en-US"/>
        </w:rPr>
        <w:t>mo</w:t>
      </w:r>
      <w:r w:rsidR="0058012B">
        <w:rPr>
          <w:rFonts w:ascii="Times New Roman" w:hAnsi="Times New Roman"/>
          <w:sz w:val="24"/>
          <w:lang w:val="en-US"/>
        </w:rPr>
        <w:t>s</w:t>
      </w:r>
      <w:proofErr w:type="spellEnd"/>
    </w:p>
    <w:p w:rsidR="001C7C2A" w:rsidRPr="006E4FF5" w:rsidRDefault="001C7C2A" w:rsidP="001C7C2A">
      <w:pPr>
        <w:pStyle w:val="BodyText"/>
        <w:spacing w:before="20" w:after="0"/>
        <w:ind w:right="58"/>
        <w:contextualSpacing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  <w:lang w:val="en-US"/>
        </w:rPr>
        <w:t>Develop</w:t>
      </w:r>
      <w:r w:rsidRPr="006E4FF5">
        <w:rPr>
          <w:rFonts w:ascii="Calibri" w:hAnsi="Calibri"/>
          <w:sz w:val="24"/>
          <w:szCs w:val="24"/>
        </w:rPr>
        <w:t xml:space="preserve"> and test code for new and existing functionality to support live auction applications</w:t>
      </w:r>
    </w:p>
    <w:p w:rsidR="001C7C2A" w:rsidRPr="00E6253A" w:rsidRDefault="001C7C2A" w:rsidP="00E6253A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 w:rsidRPr="006E4FF5">
        <w:rPr>
          <w:rFonts w:ascii="Calibri" w:hAnsi="Calibri"/>
          <w:sz w:val="24"/>
          <w:szCs w:val="24"/>
        </w:rPr>
        <w:t xml:space="preserve">Combined JavaScript, </w:t>
      </w:r>
      <w:r>
        <w:rPr>
          <w:rFonts w:ascii="Calibri" w:hAnsi="Calibri"/>
          <w:sz w:val="24"/>
          <w:szCs w:val="24"/>
          <w:lang w:val="en-US"/>
        </w:rPr>
        <w:t xml:space="preserve">JQuery and </w:t>
      </w:r>
      <w:r w:rsidRPr="006E4FF5">
        <w:rPr>
          <w:rFonts w:ascii="Calibri" w:hAnsi="Calibri"/>
          <w:sz w:val="24"/>
          <w:szCs w:val="24"/>
        </w:rPr>
        <w:t>PHP to implement front end solutions</w:t>
      </w:r>
      <w:r w:rsidR="00E6253A">
        <w:rPr>
          <w:rFonts w:ascii="Calibri" w:hAnsi="Calibri"/>
          <w:sz w:val="24"/>
          <w:szCs w:val="24"/>
          <w:lang w:val="en-US"/>
        </w:rPr>
        <w:t>.  Utilized</w:t>
      </w:r>
      <w:r w:rsidR="00E6253A">
        <w:rPr>
          <w:rFonts w:ascii="Calibri" w:hAnsi="Calibri"/>
          <w:sz w:val="24"/>
          <w:szCs w:val="24"/>
        </w:rPr>
        <w:t xml:space="preserve"> </w:t>
      </w:r>
      <w:r w:rsidRPr="006E4FF5">
        <w:rPr>
          <w:rFonts w:ascii="Calibri" w:hAnsi="Calibri"/>
          <w:sz w:val="24"/>
          <w:szCs w:val="24"/>
        </w:rPr>
        <w:t xml:space="preserve">Eclipse </w:t>
      </w:r>
      <w:r w:rsidR="00E6253A">
        <w:rPr>
          <w:rFonts w:ascii="Calibri" w:hAnsi="Calibri"/>
          <w:sz w:val="24"/>
          <w:szCs w:val="24"/>
        </w:rPr>
        <w:t xml:space="preserve">in a </w:t>
      </w:r>
      <w:proofErr w:type="spellStart"/>
      <w:r w:rsidR="00E6253A">
        <w:rPr>
          <w:rFonts w:ascii="Calibri" w:hAnsi="Calibri"/>
          <w:sz w:val="24"/>
          <w:szCs w:val="24"/>
        </w:rPr>
        <w:t>JBoss</w:t>
      </w:r>
      <w:proofErr w:type="spellEnd"/>
      <w:r w:rsidR="00E6253A">
        <w:rPr>
          <w:rFonts w:ascii="Calibri" w:hAnsi="Calibri"/>
          <w:sz w:val="24"/>
          <w:szCs w:val="24"/>
        </w:rPr>
        <w:t xml:space="preserve"> and Java server application</w:t>
      </w:r>
      <w:r w:rsidRPr="006E4FF5">
        <w:rPr>
          <w:rFonts w:ascii="Calibri" w:hAnsi="Calibri"/>
          <w:sz w:val="24"/>
          <w:szCs w:val="24"/>
        </w:rPr>
        <w:t xml:space="preserve"> alongside UI pages</w:t>
      </w:r>
      <w:r w:rsidR="00E6253A">
        <w:rPr>
          <w:rFonts w:ascii="Calibri" w:hAnsi="Calibri"/>
          <w:sz w:val="24"/>
          <w:szCs w:val="24"/>
          <w:lang w:val="en-US"/>
        </w:rPr>
        <w:t>.</w:t>
      </w:r>
    </w:p>
    <w:p w:rsidR="001C7C2A" w:rsidRDefault="001C7C2A" w:rsidP="001C7C2A">
      <w:pPr>
        <w:pStyle w:val="gmail-msobodytext"/>
        <w:spacing w:before="20" w:beforeAutospacing="0" w:after="0" w:afterAutospacing="0"/>
        <w:ind w:right="58"/>
        <w:rPr>
          <w:rFonts w:ascii="Arial" w:hAnsi="Arial" w:cs="Arial"/>
          <w:color w:val="222222"/>
        </w:rPr>
      </w:pPr>
    </w:p>
    <w:p w:rsidR="001C7C2A" w:rsidRPr="006E4FF5" w:rsidRDefault="001C7C2A" w:rsidP="001C7C2A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Benefit Focus</w:t>
      </w:r>
      <w:r w:rsidRPr="006E4FF5">
        <w:rPr>
          <w:rFonts w:ascii="Calibri" w:hAnsi="Calibri"/>
          <w:sz w:val="24"/>
          <w:szCs w:val="24"/>
        </w:rPr>
        <w:tab/>
        <w:t>Charleston, SC</w:t>
      </w:r>
    </w:p>
    <w:p w:rsidR="001C7C2A" w:rsidRPr="009E7311" w:rsidRDefault="001C7C2A" w:rsidP="001C7C2A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 w:rsidRPr="008F47AF">
        <w:rPr>
          <w:rFonts w:ascii="Calibri" w:hAnsi="Calibri"/>
          <w:b/>
          <w:sz w:val="24"/>
          <w:szCs w:val="24"/>
        </w:rPr>
        <w:t>Technical Design Lead</w:t>
      </w:r>
      <w:r w:rsidRPr="006E4FF5">
        <w:rPr>
          <w:rFonts w:ascii="Calibri" w:hAnsi="Calibri"/>
          <w:b/>
          <w:sz w:val="24"/>
          <w:szCs w:val="24"/>
        </w:rPr>
        <w:tab/>
      </w:r>
      <w:r w:rsidR="009E7311">
        <w:rPr>
          <w:rFonts w:ascii="Times New Roman" w:hAnsi="Times New Roman"/>
          <w:sz w:val="24"/>
          <w:lang w:val="en-US"/>
        </w:rPr>
        <w:t xml:space="preserve">7 </w:t>
      </w:r>
      <w:proofErr w:type="spellStart"/>
      <w:r w:rsidR="009E7311">
        <w:rPr>
          <w:rFonts w:ascii="Times New Roman" w:hAnsi="Times New Roman"/>
          <w:sz w:val="24"/>
          <w:lang w:val="en-US"/>
        </w:rPr>
        <w:t>mo</w:t>
      </w:r>
      <w:r w:rsidR="0058012B">
        <w:rPr>
          <w:rFonts w:ascii="Times New Roman" w:hAnsi="Times New Roman"/>
          <w:sz w:val="24"/>
          <w:lang w:val="en-US"/>
        </w:rPr>
        <w:t>s</w:t>
      </w:r>
      <w:proofErr w:type="spellEnd"/>
    </w:p>
    <w:p w:rsidR="001C7C2A" w:rsidRPr="00E6253A" w:rsidRDefault="001C7C2A" w:rsidP="001C7C2A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 w:rsidRPr="006E4FF5">
        <w:rPr>
          <w:rFonts w:ascii="Calibri" w:hAnsi="Calibri"/>
          <w:sz w:val="24"/>
          <w:szCs w:val="24"/>
        </w:rPr>
        <w:t>Technical lead for SAAS online benefits enrollment for major insurance provider companies</w:t>
      </w:r>
      <w:r w:rsidR="00E6253A">
        <w:rPr>
          <w:rFonts w:ascii="Calibri" w:hAnsi="Calibri"/>
          <w:sz w:val="24"/>
          <w:szCs w:val="24"/>
          <w:lang w:val="en-US"/>
        </w:rPr>
        <w:t xml:space="preserve">. </w:t>
      </w:r>
      <w:r w:rsidRPr="006E4FF5">
        <w:rPr>
          <w:rFonts w:ascii="Calibri" w:hAnsi="Calibri"/>
          <w:sz w:val="24"/>
          <w:szCs w:val="24"/>
        </w:rPr>
        <w:t>Resource for client company developers for XML data integration</w:t>
      </w:r>
      <w:r w:rsidR="00E6253A">
        <w:rPr>
          <w:rFonts w:ascii="Calibri" w:hAnsi="Calibri"/>
          <w:sz w:val="24"/>
          <w:szCs w:val="24"/>
          <w:lang w:val="en-US"/>
        </w:rPr>
        <w:t xml:space="preserve">.  </w:t>
      </w:r>
      <w:r w:rsidRPr="006E4FF5">
        <w:rPr>
          <w:rFonts w:ascii="Calibri" w:hAnsi="Calibri"/>
          <w:sz w:val="24"/>
          <w:szCs w:val="24"/>
        </w:rPr>
        <w:t>UI testing and analysis for improved application adoption by client customers</w:t>
      </w:r>
      <w:r w:rsidR="00E6253A">
        <w:rPr>
          <w:rFonts w:ascii="Calibri" w:hAnsi="Calibri"/>
          <w:sz w:val="24"/>
          <w:szCs w:val="24"/>
          <w:lang w:val="en-US"/>
        </w:rPr>
        <w:t>.</w:t>
      </w:r>
    </w:p>
    <w:p w:rsidR="001C7C2A" w:rsidRPr="006E4FF5" w:rsidRDefault="001C7C2A" w:rsidP="001C7C2A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</w:rPr>
      </w:pPr>
    </w:p>
    <w:p w:rsidR="001C7C2A" w:rsidRPr="006E4FF5" w:rsidRDefault="001C7C2A" w:rsidP="001C7C2A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MetLife Individual Disability Income</w:t>
      </w:r>
      <w:r w:rsidRPr="006E4FF5">
        <w:rPr>
          <w:rFonts w:ascii="Calibri" w:hAnsi="Calibri"/>
          <w:sz w:val="24"/>
          <w:szCs w:val="24"/>
        </w:rPr>
        <w:tab/>
        <w:t>Tampa, FL</w:t>
      </w:r>
    </w:p>
    <w:p w:rsidR="001C7C2A" w:rsidRPr="009E7311" w:rsidRDefault="001C7C2A" w:rsidP="001C7C2A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 w:rsidRPr="008F47AF">
        <w:rPr>
          <w:rFonts w:ascii="Calibri" w:hAnsi="Calibri"/>
          <w:b/>
          <w:sz w:val="24"/>
          <w:szCs w:val="24"/>
        </w:rPr>
        <w:t>Business Consultant</w:t>
      </w:r>
      <w:r w:rsidRPr="006E4FF5">
        <w:rPr>
          <w:rFonts w:ascii="Calibri" w:hAnsi="Calibri"/>
          <w:b/>
          <w:sz w:val="24"/>
          <w:szCs w:val="24"/>
        </w:rPr>
        <w:tab/>
      </w:r>
      <w:r w:rsidR="009E7311">
        <w:rPr>
          <w:rFonts w:ascii="Times New Roman" w:hAnsi="Times New Roman"/>
          <w:sz w:val="24"/>
          <w:lang w:val="en-US"/>
        </w:rPr>
        <w:t xml:space="preserve">5 </w:t>
      </w:r>
      <w:proofErr w:type="spellStart"/>
      <w:r w:rsidR="009E7311">
        <w:rPr>
          <w:rFonts w:ascii="Times New Roman" w:hAnsi="Times New Roman"/>
          <w:sz w:val="24"/>
          <w:lang w:val="en-US"/>
        </w:rPr>
        <w:t>y</w:t>
      </w:r>
      <w:r w:rsidR="0058012B">
        <w:rPr>
          <w:rFonts w:ascii="Times New Roman" w:hAnsi="Times New Roman"/>
          <w:sz w:val="24"/>
          <w:lang w:val="en-US"/>
        </w:rPr>
        <w:t>rs</w:t>
      </w:r>
      <w:proofErr w:type="spellEnd"/>
      <w:r w:rsidR="009E7311">
        <w:rPr>
          <w:rFonts w:ascii="Times New Roman" w:hAnsi="Times New Roman"/>
          <w:sz w:val="24"/>
          <w:lang w:val="en-US"/>
        </w:rPr>
        <w:t xml:space="preserve"> 4 </w:t>
      </w:r>
      <w:proofErr w:type="spellStart"/>
      <w:r w:rsidR="009E7311">
        <w:rPr>
          <w:rFonts w:ascii="Times New Roman" w:hAnsi="Times New Roman"/>
          <w:sz w:val="24"/>
          <w:lang w:val="en-US"/>
        </w:rPr>
        <w:t>mo</w:t>
      </w:r>
      <w:r w:rsidR="0058012B">
        <w:rPr>
          <w:rFonts w:ascii="Times New Roman" w:hAnsi="Times New Roman"/>
          <w:sz w:val="24"/>
          <w:lang w:val="en-US"/>
        </w:rPr>
        <w:t>s</w:t>
      </w:r>
      <w:proofErr w:type="spellEnd"/>
    </w:p>
    <w:p w:rsidR="001C7C2A" w:rsidRPr="006E4FF5" w:rsidRDefault="001C7C2A" w:rsidP="001C7C2A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Business liaison for Ne</w:t>
      </w:r>
      <w:r>
        <w:rPr>
          <w:rFonts w:ascii="Calibri" w:hAnsi="Calibri"/>
          <w:sz w:val="24"/>
          <w:szCs w:val="24"/>
        </w:rPr>
        <w:t>w York based development team</w:t>
      </w:r>
      <w:r w:rsidR="00E6253A">
        <w:rPr>
          <w:rFonts w:ascii="Calibri" w:hAnsi="Calibri"/>
          <w:sz w:val="24"/>
          <w:szCs w:val="24"/>
          <w:lang w:val="en-US"/>
        </w:rPr>
        <w:t xml:space="preserve">.  </w:t>
      </w:r>
      <w:r w:rsidRPr="006E4FF5">
        <w:rPr>
          <w:rFonts w:ascii="Calibri" w:hAnsi="Calibri"/>
          <w:sz w:val="24"/>
          <w:szCs w:val="24"/>
        </w:rPr>
        <w:t>Promoted for developing an internal issue tracking and resolution system in Lotus Domino</w:t>
      </w:r>
      <w:r w:rsidR="00E6253A">
        <w:rPr>
          <w:rFonts w:ascii="Calibri" w:hAnsi="Calibri"/>
          <w:sz w:val="24"/>
          <w:szCs w:val="24"/>
          <w:lang w:val="en-US"/>
        </w:rPr>
        <w:t xml:space="preserve">.  </w:t>
      </w:r>
      <w:r w:rsidRPr="006E4FF5">
        <w:rPr>
          <w:rFonts w:ascii="Calibri" w:hAnsi="Calibri"/>
          <w:sz w:val="24"/>
          <w:szCs w:val="24"/>
        </w:rPr>
        <w:t xml:space="preserve">Project </w:t>
      </w:r>
      <w:r>
        <w:rPr>
          <w:rFonts w:ascii="Calibri" w:hAnsi="Calibri"/>
          <w:sz w:val="24"/>
          <w:szCs w:val="24"/>
          <w:lang w:val="en-US"/>
        </w:rPr>
        <w:t>Manager</w:t>
      </w:r>
      <w:r w:rsidRPr="006E4FF5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for underwriting and administration systems</w:t>
      </w:r>
      <w:r w:rsidR="00E6253A">
        <w:rPr>
          <w:rFonts w:ascii="Calibri" w:hAnsi="Calibri"/>
          <w:sz w:val="24"/>
          <w:szCs w:val="24"/>
          <w:lang w:val="en-US"/>
        </w:rPr>
        <w:t>.</w:t>
      </w:r>
    </w:p>
    <w:p w:rsidR="001C7C2A" w:rsidRDefault="001C7C2A" w:rsidP="001C7C2A">
      <w:pPr>
        <w:pStyle w:val="gmail-msobodytext"/>
        <w:spacing w:before="20" w:beforeAutospacing="0" w:after="0" w:afterAutospacing="0"/>
        <w:ind w:right="58"/>
        <w:rPr>
          <w:rFonts w:ascii="Arial" w:hAnsi="Arial" w:cs="Arial"/>
          <w:color w:val="222222"/>
        </w:rPr>
      </w:pPr>
    </w:p>
    <w:p w:rsidR="001C7C2A" w:rsidRPr="006E4FF5" w:rsidRDefault="001C7C2A" w:rsidP="001C7C2A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 xml:space="preserve">Hillsborough County Public Utilities Department              </w:t>
      </w:r>
      <w:r w:rsidRPr="006E4FF5">
        <w:rPr>
          <w:rFonts w:ascii="Calibri" w:hAnsi="Calibri"/>
          <w:sz w:val="24"/>
          <w:szCs w:val="24"/>
        </w:rPr>
        <w:tab/>
        <w:t>Tampa, FL</w:t>
      </w:r>
    </w:p>
    <w:p w:rsidR="001C7C2A" w:rsidRPr="009E7311" w:rsidRDefault="001C7C2A" w:rsidP="001C7C2A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 w:rsidRPr="008F47AF">
        <w:rPr>
          <w:rFonts w:ascii="Calibri" w:hAnsi="Calibri"/>
          <w:b/>
          <w:sz w:val="24"/>
          <w:szCs w:val="24"/>
        </w:rPr>
        <w:t>Business Analyst</w:t>
      </w:r>
      <w:r w:rsidRPr="006E4FF5">
        <w:rPr>
          <w:rFonts w:ascii="Calibri" w:hAnsi="Calibri"/>
          <w:b/>
          <w:sz w:val="24"/>
          <w:szCs w:val="24"/>
        </w:rPr>
        <w:tab/>
      </w:r>
      <w:r w:rsidR="009E7311">
        <w:rPr>
          <w:rFonts w:ascii="Times New Roman" w:hAnsi="Times New Roman"/>
          <w:sz w:val="24"/>
          <w:lang w:val="en-US"/>
        </w:rPr>
        <w:t xml:space="preserve">1 </w:t>
      </w:r>
      <w:proofErr w:type="spellStart"/>
      <w:r w:rsidR="009E7311">
        <w:rPr>
          <w:rFonts w:ascii="Times New Roman" w:hAnsi="Times New Roman"/>
          <w:sz w:val="24"/>
          <w:lang w:val="en-US"/>
        </w:rPr>
        <w:t>y</w:t>
      </w:r>
      <w:r w:rsidR="0058012B">
        <w:rPr>
          <w:rFonts w:ascii="Times New Roman" w:hAnsi="Times New Roman"/>
          <w:sz w:val="24"/>
          <w:lang w:val="en-US"/>
        </w:rPr>
        <w:t>r</w:t>
      </w:r>
      <w:proofErr w:type="spellEnd"/>
    </w:p>
    <w:p w:rsidR="001C7C2A" w:rsidRPr="00E6253A" w:rsidRDefault="001C7C2A" w:rsidP="001C7C2A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 w:rsidRPr="006E4FF5">
        <w:rPr>
          <w:rFonts w:ascii="Calibri" w:hAnsi="Calibri"/>
          <w:sz w:val="24"/>
          <w:szCs w:val="24"/>
        </w:rPr>
        <w:t>Analyze and codify government ordinances, s</w:t>
      </w:r>
      <w:r>
        <w:rPr>
          <w:rFonts w:ascii="Calibri" w:hAnsi="Calibri"/>
          <w:sz w:val="24"/>
          <w:szCs w:val="24"/>
        </w:rPr>
        <w:t>tatutes, directives and SOP’s</w:t>
      </w:r>
      <w:r w:rsidR="00E6253A">
        <w:rPr>
          <w:rFonts w:ascii="Calibri" w:hAnsi="Calibri"/>
          <w:sz w:val="24"/>
          <w:szCs w:val="24"/>
          <w:lang w:val="en-US"/>
        </w:rPr>
        <w:t xml:space="preserve">.  </w:t>
      </w:r>
      <w:r w:rsidRPr="006E4FF5">
        <w:rPr>
          <w:rFonts w:ascii="Calibri" w:hAnsi="Calibri"/>
          <w:sz w:val="24"/>
          <w:szCs w:val="24"/>
        </w:rPr>
        <w:t>Co-wrote the department disaster recovery plan</w:t>
      </w:r>
      <w:r w:rsidR="00E6253A">
        <w:rPr>
          <w:rFonts w:ascii="Calibri" w:hAnsi="Calibri"/>
          <w:sz w:val="24"/>
          <w:szCs w:val="24"/>
          <w:lang w:val="en-US"/>
        </w:rPr>
        <w:t xml:space="preserve">.  </w:t>
      </w:r>
      <w:r w:rsidRPr="006E4FF5">
        <w:rPr>
          <w:rFonts w:ascii="Calibri" w:hAnsi="Calibri"/>
          <w:sz w:val="24"/>
          <w:szCs w:val="24"/>
        </w:rPr>
        <w:t>Developed the department money handling security SOP</w:t>
      </w:r>
      <w:r w:rsidR="00E6253A">
        <w:rPr>
          <w:rFonts w:ascii="Calibri" w:hAnsi="Calibri"/>
          <w:sz w:val="24"/>
          <w:szCs w:val="24"/>
          <w:lang w:val="en-US"/>
        </w:rPr>
        <w:t>.</w:t>
      </w:r>
    </w:p>
    <w:p w:rsidR="008041E0" w:rsidRPr="008041E0" w:rsidRDefault="008041E0" w:rsidP="008041E0">
      <w:pPr>
        <w:pStyle w:val="gmail-achievement"/>
        <w:spacing w:before="0" w:beforeAutospacing="0" w:after="0" w:afterAutospacing="0"/>
        <w:ind w:right="54"/>
        <w:rPr>
          <w:rFonts w:ascii="Calibri" w:hAnsi="Calibri" w:cs="Arial"/>
          <w:color w:val="222222"/>
        </w:rPr>
      </w:pPr>
    </w:p>
    <w:p w:rsidR="008041E0" w:rsidRPr="00AC141E" w:rsidRDefault="00F65AB9" w:rsidP="008041E0">
      <w:pPr>
        <w:pStyle w:val="SectionTitle"/>
        <w:pBdr>
          <w:bottom w:val="single" w:sz="4" w:space="0" w:color="auto"/>
        </w:pBdr>
        <w:snapToGrid w:val="0"/>
        <w:spacing w:before="0"/>
        <w:ind w:right="54"/>
        <w:rPr>
          <w:rFonts w:ascii="Calibri" w:hAnsi="Calibri" w:cs="Times New Roman"/>
          <w:b/>
          <w:color w:val="1F4E79"/>
          <w:sz w:val="24"/>
          <w:szCs w:val="24"/>
        </w:rPr>
      </w:pPr>
      <w:r>
        <w:rPr>
          <w:rFonts w:ascii="Calibri" w:hAnsi="Calibri" w:cs="Times New Roman"/>
          <w:b/>
          <w:noProof/>
          <w:color w:val="1F4E79"/>
          <w:sz w:val="24"/>
          <w:szCs w:val="24"/>
          <w:lang w:eastAsia="en-US"/>
        </w:rPr>
        <w:drawing>
          <wp:inline distT="0" distB="0" distL="0" distR="0">
            <wp:extent cx="409575" cy="409575"/>
            <wp:effectExtent l="0" t="0" r="9525" b="9525"/>
            <wp:docPr id="23" name="Picture 23" descr="C:\Users\Jeremy\Desktop\career_info\experience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Jeremy\Desktop\career_info\experienceI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41E0">
        <w:rPr>
          <w:rFonts w:ascii="Calibri" w:hAnsi="Calibri" w:cs="Times New Roman"/>
          <w:b/>
          <w:color w:val="1F4E79"/>
          <w:sz w:val="24"/>
          <w:szCs w:val="24"/>
        </w:rPr>
        <w:t xml:space="preserve"> </w:t>
      </w:r>
      <w:r w:rsidR="007A4D5B">
        <w:rPr>
          <w:rFonts w:ascii="Calibri" w:hAnsi="Calibri" w:cs="Times New Roman"/>
          <w:b/>
          <w:sz w:val="24"/>
          <w:szCs w:val="24"/>
        </w:rPr>
        <w:t>PROJECTS</w:t>
      </w:r>
    </w:p>
    <w:p w:rsidR="008041E0" w:rsidRDefault="008041E0" w:rsidP="000D53BC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 w:cs="Arial"/>
          <w:color w:val="222222"/>
          <w:lang w:val="en-US"/>
        </w:rPr>
      </w:pPr>
    </w:p>
    <w:p w:rsidR="000D53BC" w:rsidRPr="006E4FF5" w:rsidRDefault="000D53BC" w:rsidP="000D53BC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color w:val="222222"/>
          <w:lang w:val="en-US"/>
        </w:rPr>
        <w:t xml:space="preserve">Bit9 </w:t>
      </w:r>
      <w:r w:rsidR="00DA5D48">
        <w:rPr>
          <w:rFonts w:ascii="Calibri" w:hAnsi="Calibri" w:cs="Arial"/>
          <w:color w:val="222222"/>
          <w:lang w:val="en-US"/>
        </w:rPr>
        <w:t>Systems</w:t>
      </w:r>
      <w:r>
        <w:rPr>
          <w:rFonts w:ascii="Calibri" w:hAnsi="Calibri" w:cs="Arial"/>
          <w:color w:val="222222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Tampa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:rsidR="000D53BC" w:rsidRPr="00507CE2" w:rsidRDefault="000D53BC" w:rsidP="000D53BC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sz w:val="24"/>
          <w:szCs w:val="24"/>
          <w:lang w:val="en-US"/>
        </w:rPr>
        <w:t>Software Developer</w:t>
      </w:r>
      <w:r w:rsidRPr="006E4FF5">
        <w:rPr>
          <w:rFonts w:ascii="Calibri" w:hAnsi="Calibri"/>
          <w:sz w:val="24"/>
          <w:szCs w:val="24"/>
        </w:rPr>
        <w:tab/>
      </w:r>
      <w:r w:rsidR="009E7311">
        <w:rPr>
          <w:rFonts w:ascii="Times New Roman" w:hAnsi="Times New Roman"/>
          <w:sz w:val="24"/>
          <w:lang w:val="en-US"/>
        </w:rPr>
        <w:t xml:space="preserve">6 </w:t>
      </w:r>
      <w:proofErr w:type="spellStart"/>
      <w:r w:rsidR="009E7311">
        <w:rPr>
          <w:rFonts w:ascii="Times New Roman" w:hAnsi="Times New Roman"/>
          <w:sz w:val="24"/>
          <w:lang w:val="en-US"/>
        </w:rPr>
        <w:t>mo</w:t>
      </w:r>
      <w:r w:rsidR="0058012B">
        <w:rPr>
          <w:rFonts w:ascii="Times New Roman" w:hAnsi="Times New Roman"/>
          <w:sz w:val="24"/>
          <w:lang w:val="en-US"/>
        </w:rPr>
        <w:t>s</w:t>
      </w:r>
      <w:proofErr w:type="spellEnd"/>
    </w:p>
    <w:p w:rsidR="000D53BC" w:rsidRDefault="00BA7247" w:rsidP="000D53BC">
      <w:pPr>
        <w:pStyle w:val="gmail-achievement"/>
        <w:spacing w:before="0" w:beforeAutospacing="0" w:after="0" w:afterAutospacing="0"/>
        <w:ind w:right="54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 xml:space="preserve">Development </w:t>
      </w:r>
      <w:r w:rsidR="00545EDD">
        <w:rPr>
          <w:rFonts w:ascii="Calibri" w:hAnsi="Calibri" w:cs="Arial"/>
          <w:color w:val="222222"/>
        </w:rPr>
        <w:t xml:space="preserve">and UI design </w:t>
      </w:r>
      <w:r>
        <w:rPr>
          <w:rFonts w:ascii="Calibri" w:hAnsi="Calibri" w:cs="Arial"/>
          <w:color w:val="222222"/>
        </w:rPr>
        <w:t>for a PHP based integra</w:t>
      </w:r>
      <w:r w:rsidR="00E6253A">
        <w:rPr>
          <w:rFonts w:ascii="Calibri" w:hAnsi="Calibri" w:cs="Arial"/>
          <w:color w:val="222222"/>
        </w:rPr>
        <w:t>ted payment processing platform.</w:t>
      </w:r>
    </w:p>
    <w:p w:rsidR="000D53BC" w:rsidRDefault="00E6253A" w:rsidP="000D53BC">
      <w:pPr>
        <w:pStyle w:val="gmail-msobodytext"/>
        <w:spacing w:before="20" w:beforeAutospacing="0" w:after="0" w:afterAutospacing="0"/>
        <w:ind w:right="58"/>
        <w:rPr>
          <w:rFonts w:ascii="Arial" w:hAnsi="Arial" w:cs="Arial"/>
          <w:color w:val="222222"/>
        </w:rPr>
      </w:pPr>
      <w:proofErr w:type="spellStart"/>
      <w:r>
        <w:rPr>
          <w:rFonts w:ascii="Calibri" w:hAnsi="Calibri" w:cs="Arial"/>
          <w:color w:val="222222"/>
        </w:rPr>
        <w:t>Develope</w:t>
      </w:r>
      <w:proofErr w:type="spellEnd"/>
      <w:r w:rsidR="00BA7247">
        <w:rPr>
          <w:rFonts w:ascii="Calibri" w:hAnsi="Calibri" w:cs="Arial"/>
          <w:color w:val="222222"/>
        </w:rPr>
        <w:t xml:space="preserve"> API calls and SQL databas</w:t>
      </w:r>
      <w:r w:rsidR="00545EDD">
        <w:rPr>
          <w:rFonts w:ascii="Calibri" w:hAnsi="Calibri" w:cs="Arial"/>
          <w:color w:val="222222"/>
        </w:rPr>
        <w:t xml:space="preserve">e queries for graphing and user </w:t>
      </w:r>
      <w:r>
        <w:rPr>
          <w:rFonts w:ascii="Calibri" w:hAnsi="Calibri" w:cs="Arial"/>
          <w:color w:val="222222"/>
        </w:rPr>
        <w:t>informatio</w:t>
      </w:r>
      <w:r w:rsidR="00545EDD">
        <w:rPr>
          <w:rFonts w:ascii="Calibri" w:hAnsi="Calibri" w:cs="Arial"/>
          <w:color w:val="222222"/>
        </w:rPr>
        <w:t>n on income</w:t>
      </w:r>
      <w:r>
        <w:rPr>
          <w:rFonts w:ascii="Calibri" w:hAnsi="Calibri" w:cs="Arial"/>
          <w:color w:val="222222"/>
        </w:rPr>
        <w:t>.</w:t>
      </w:r>
    </w:p>
    <w:p w:rsidR="003373FC" w:rsidRDefault="00D20AF3" w:rsidP="002835F7">
      <w:pPr>
        <w:pStyle w:val="gmail-msobodytext"/>
        <w:spacing w:before="20" w:beforeAutospacing="0" w:after="0" w:afterAutospacing="0"/>
        <w:ind w:right="58"/>
        <w:rPr>
          <w:rFonts w:ascii="Calibri" w:hAnsi="Calibri" w:cs="Arial"/>
          <w:color w:val="222222"/>
        </w:rPr>
      </w:pPr>
      <w:r>
        <w:rPr>
          <w:rFonts w:ascii="Calibri" w:hAnsi="Calibri" w:cs="Arial"/>
          <w:color w:val="222222"/>
        </w:rPr>
        <w:t>Gather</w:t>
      </w:r>
      <w:r w:rsidR="00BA7247">
        <w:rPr>
          <w:rFonts w:ascii="Calibri" w:hAnsi="Calibri" w:cs="Arial"/>
          <w:color w:val="222222"/>
        </w:rPr>
        <w:t xml:space="preserve"> requirem</w:t>
      </w:r>
      <w:r w:rsidR="00CE2695">
        <w:rPr>
          <w:rFonts w:ascii="Calibri" w:hAnsi="Calibri" w:cs="Arial"/>
          <w:color w:val="222222"/>
        </w:rPr>
        <w:t>ents for reporting, data charts, using JQuery and implement ADA</w:t>
      </w:r>
      <w:r w:rsidR="00E6253A">
        <w:rPr>
          <w:rFonts w:ascii="Calibri" w:hAnsi="Calibri" w:cs="Arial"/>
          <w:color w:val="222222"/>
        </w:rPr>
        <w:t>.</w:t>
      </w:r>
    </w:p>
    <w:p w:rsidR="002835F7" w:rsidRPr="002835F7" w:rsidRDefault="002835F7" w:rsidP="002835F7">
      <w:pPr>
        <w:pStyle w:val="gmail-msobodytext"/>
        <w:spacing w:before="20" w:beforeAutospacing="0" w:after="0" w:afterAutospacing="0"/>
        <w:ind w:right="58"/>
        <w:rPr>
          <w:color w:val="222222"/>
          <w:sz w:val="14"/>
          <w:szCs w:val="14"/>
        </w:rPr>
      </w:pPr>
    </w:p>
    <w:p w:rsidR="00507CE2" w:rsidRPr="006E4FF5" w:rsidRDefault="00507CE2" w:rsidP="00507CE2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 w:cs="Arial"/>
          <w:color w:val="222222"/>
        </w:rPr>
        <w:t xml:space="preserve">Home Shopping </w:t>
      </w:r>
      <w:r w:rsidR="003373FC">
        <w:rPr>
          <w:rFonts w:ascii="Calibri" w:hAnsi="Calibri" w:cs="Arial"/>
          <w:color w:val="222222"/>
          <w:lang w:val="en-US"/>
        </w:rPr>
        <w:t>Network</w:t>
      </w:r>
      <w:r>
        <w:rPr>
          <w:rFonts w:ascii="Calibri" w:hAnsi="Calibri" w:cs="Arial"/>
          <w:color w:val="222222"/>
          <w:lang w:val="en-US"/>
        </w:rPr>
        <w:tab/>
      </w:r>
      <w:r>
        <w:rPr>
          <w:rFonts w:ascii="Calibri" w:hAnsi="Calibri"/>
          <w:sz w:val="24"/>
          <w:szCs w:val="24"/>
          <w:lang w:val="en-US"/>
        </w:rPr>
        <w:t>St. Petersburg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:rsidR="00507CE2" w:rsidRPr="00507CE2" w:rsidRDefault="00507CE2" w:rsidP="00507CE2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sz w:val="24"/>
          <w:szCs w:val="24"/>
          <w:lang w:val="en-US"/>
        </w:rPr>
        <w:t>Digital Applications Developer</w:t>
      </w:r>
      <w:r w:rsidRPr="006E4FF5">
        <w:rPr>
          <w:rFonts w:ascii="Calibri" w:hAnsi="Calibri"/>
          <w:sz w:val="24"/>
          <w:szCs w:val="24"/>
        </w:rPr>
        <w:tab/>
      </w:r>
      <w:r w:rsidR="009E7311">
        <w:rPr>
          <w:rFonts w:ascii="Times New Roman" w:hAnsi="Times New Roman"/>
          <w:sz w:val="24"/>
          <w:lang w:val="en-US"/>
        </w:rPr>
        <w:t xml:space="preserve">5 </w:t>
      </w:r>
      <w:proofErr w:type="spellStart"/>
      <w:r w:rsidR="009E7311">
        <w:rPr>
          <w:rFonts w:ascii="Times New Roman" w:hAnsi="Times New Roman"/>
          <w:sz w:val="24"/>
          <w:lang w:val="en-US"/>
        </w:rPr>
        <w:t>mo</w:t>
      </w:r>
      <w:r w:rsidR="0058012B">
        <w:rPr>
          <w:rFonts w:ascii="Times New Roman" w:hAnsi="Times New Roman"/>
          <w:sz w:val="24"/>
          <w:lang w:val="en-US"/>
        </w:rPr>
        <w:t>s</w:t>
      </w:r>
      <w:proofErr w:type="spellEnd"/>
    </w:p>
    <w:p w:rsidR="00507CE2" w:rsidRDefault="00507CE2" w:rsidP="00507CE2">
      <w:pPr>
        <w:pStyle w:val="gmail-achievement"/>
        <w:spacing w:before="0" w:beforeAutospacing="0" w:after="0" w:afterAutospacing="0"/>
        <w:ind w:right="54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 xml:space="preserve">Provide technical research and </w:t>
      </w:r>
      <w:proofErr w:type="gramStart"/>
      <w:r>
        <w:rPr>
          <w:rFonts w:ascii="Calibri" w:hAnsi="Calibri" w:cs="Arial"/>
          <w:color w:val="222222"/>
        </w:rPr>
        <w:t>advise</w:t>
      </w:r>
      <w:proofErr w:type="gramEnd"/>
      <w:r>
        <w:rPr>
          <w:rFonts w:ascii="Calibri" w:hAnsi="Calibri" w:cs="Arial"/>
          <w:color w:val="222222"/>
        </w:rPr>
        <w:t xml:space="preserve"> for the migration of the primary blog website</w:t>
      </w:r>
      <w:r w:rsidR="00E6253A">
        <w:rPr>
          <w:rFonts w:ascii="Calibri" w:hAnsi="Calibri" w:cs="Arial"/>
          <w:color w:val="222222"/>
        </w:rPr>
        <w:t>.</w:t>
      </w:r>
    </w:p>
    <w:p w:rsidR="00507CE2" w:rsidRDefault="00507CE2" w:rsidP="00507CE2">
      <w:pPr>
        <w:pStyle w:val="gmail-msobodytext"/>
        <w:spacing w:before="20" w:beforeAutospacing="0" w:after="0" w:afterAutospacing="0"/>
        <w:ind w:right="58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>Design and development of a WordPress website based on the current vendor website</w:t>
      </w:r>
      <w:r w:rsidR="00E6253A">
        <w:rPr>
          <w:rFonts w:ascii="Calibri" w:hAnsi="Calibri" w:cs="Arial"/>
          <w:color w:val="222222"/>
        </w:rPr>
        <w:t>.</w:t>
      </w:r>
    </w:p>
    <w:p w:rsidR="00B57D99" w:rsidRPr="004D54E4" w:rsidRDefault="00507CE2" w:rsidP="004D54E4">
      <w:pPr>
        <w:pStyle w:val="gmail-msobodytext"/>
        <w:spacing w:before="20" w:beforeAutospacing="0" w:after="0" w:afterAutospacing="0"/>
        <w:ind w:right="58"/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 xml:space="preserve">Convert layouts and data to </w:t>
      </w:r>
      <w:r w:rsidR="00460865">
        <w:rPr>
          <w:rFonts w:ascii="Calibri" w:hAnsi="Calibri" w:cs="Arial"/>
          <w:color w:val="222222"/>
        </w:rPr>
        <w:t>accommodate</w:t>
      </w:r>
      <w:r>
        <w:rPr>
          <w:rFonts w:ascii="Calibri" w:hAnsi="Calibri" w:cs="Arial"/>
          <w:color w:val="222222"/>
        </w:rPr>
        <w:t xml:space="preserve"> WordPress</w:t>
      </w:r>
      <w:r w:rsidR="00E6253A">
        <w:rPr>
          <w:rFonts w:ascii="Calibri" w:hAnsi="Calibri" w:cs="Arial"/>
          <w:color w:val="222222"/>
        </w:rPr>
        <w:t>, implement ADA.</w:t>
      </w:r>
    </w:p>
    <w:p w:rsidR="00DB4F57" w:rsidRDefault="00DB4F57" w:rsidP="00D43E9A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</w:p>
    <w:p w:rsidR="00D43E9A" w:rsidRPr="006E4FF5" w:rsidRDefault="00D43E9A" w:rsidP="00D43E9A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Allen Interactions</w:t>
      </w:r>
      <w:r w:rsidRPr="006E4FF5">
        <w:rPr>
          <w:rFonts w:ascii="Calibri" w:hAnsi="Calibri"/>
          <w:sz w:val="24"/>
          <w:szCs w:val="24"/>
        </w:rPr>
        <w:tab/>
      </w:r>
      <w:r w:rsidR="00951E32">
        <w:rPr>
          <w:rFonts w:ascii="Calibri" w:hAnsi="Calibri"/>
          <w:sz w:val="24"/>
          <w:szCs w:val="24"/>
          <w:lang w:val="en-US"/>
        </w:rPr>
        <w:t>Tampa</w:t>
      </w:r>
      <w:r>
        <w:rPr>
          <w:rFonts w:ascii="Calibri" w:hAnsi="Calibri"/>
          <w:sz w:val="24"/>
          <w:szCs w:val="24"/>
        </w:rPr>
        <w:t>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:rsidR="00D43E9A" w:rsidRPr="009E7311" w:rsidRDefault="00D43E9A" w:rsidP="00D43E9A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b/>
          <w:sz w:val="24"/>
          <w:szCs w:val="24"/>
        </w:rPr>
        <w:t>Interactive Developer</w:t>
      </w:r>
      <w:r w:rsidRPr="006E4FF5">
        <w:rPr>
          <w:rFonts w:ascii="Calibri" w:hAnsi="Calibri"/>
          <w:sz w:val="24"/>
          <w:szCs w:val="24"/>
        </w:rPr>
        <w:tab/>
      </w:r>
      <w:r w:rsidR="009E7311">
        <w:rPr>
          <w:rFonts w:ascii="Times New Roman" w:hAnsi="Times New Roman"/>
          <w:sz w:val="24"/>
          <w:lang w:val="en-US"/>
        </w:rPr>
        <w:t xml:space="preserve">6 </w:t>
      </w:r>
      <w:proofErr w:type="spellStart"/>
      <w:r w:rsidR="009E7311">
        <w:rPr>
          <w:rFonts w:ascii="Times New Roman" w:hAnsi="Times New Roman"/>
          <w:sz w:val="24"/>
          <w:lang w:val="en-US"/>
        </w:rPr>
        <w:t>mo</w:t>
      </w:r>
      <w:r w:rsidR="0058012B">
        <w:rPr>
          <w:rFonts w:ascii="Times New Roman" w:hAnsi="Times New Roman"/>
          <w:sz w:val="24"/>
          <w:lang w:val="en-US"/>
        </w:rPr>
        <w:t>s</w:t>
      </w:r>
      <w:proofErr w:type="spellEnd"/>
    </w:p>
    <w:p w:rsidR="00572D06" w:rsidRPr="00E6253A" w:rsidRDefault="00D43E9A" w:rsidP="00CE2695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Design and develop e-learning interactive web applications</w:t>
      </w:r>
      <w:r w:rsidR="00E6253A">
        <w:rPr>
          <w:rFonts w:ascii="Calibri" w:hAnsi="Calibri"/>
          <w:sz w:val="24"/>
          <w:szCs w:val="24"/>
          <w:lang w:val="en-US"/>
        </w:rPr>
        <w:t xml:space="preserve">.  </w:t>
      </w:r>
      <w:r>
        <w:rPr>
          <w:rFonts w:ascii="Calibri" w:hAnsi="Calibri"/>
          <w:sz w:val="24"/>
          <w:szCs w:val="24"/>
        </w:rPr>
        <w:t>Design highly engaging user experience</w:t>
      </w:r>
      <w:r w:rsidR="009716B0">
        <w:rPr>
          <w:rFonts w:ascii="Calibri" w:hAnsi="Calibri"/>
          <w:sz w:val="24"/>
          <w:szCs w:val="24"/>
          <w:lang w:val="en-US"/>
        </w:rPr>
        <w:t xml:space="preserve"> applications</w:t>
      </w:r>
      <w:r>
        <w:rPr>
          <w:rFonts w:ascii="Calibri" w:hAnsi="Calibri"/>
          <w:sz w:val="24"/>
          <w:szCs w:val="24"/>
        </w:rPr>
        <w:t xml:space="preserve"> for training and e-learning</w:t>
      </w:r>
      <w:r w:rsidR="00E6253A">
        <w:rPr>
          <w:rFonts w:ascii="Calibri" w:hAnsi="Calibri"/>
          <w:sz w:val="24"/>
          <w:szCs w:val="24"/>
          <w:lang w:val="en-US"/>
        </w:rPr>
        <w:t xml:space="preserve">.  </w:t>
      </w:r>
      <w:r w:rsidR="00E07950">
        <w:rPr>
          <w:rFonts w:ascii="Calibri" w:hAnsi="Calibri"/>
          <w:sz w:val="24"/>
          <w:szCs w:val="24"/>
          <w:lang w:val="en-US"/>
        </w:rPr>
        <w:t>Create</w:t>
      </w:r>
      <w:r>
        <w:rPr>
          <w:rFonts w:ascii="Calibri" w:hAnsi="Calibri"/>
          <w:sz w:val="24"/>
          <w:szCs w:val="24"/>
        </w:rPr>
        <w:t xml:space="preserve"> training web applications for LMS integration</w:t>
      </w:r>
      <w:r w:rsidR="00E07950">
        <w:rPr>
          <w:rFonts w:ascii="Calibri" w:hAnsi="Calibri"/>
          <w:sz w:val="24"/>
          <w:szCs w:val="24"/>
          <w:lang w:val="en-US"/>
        </w:rPr>
        <w:t xml:space="preserve"> with ADA compliance</w:t>
      </w:r>
      <w:r w:rsidR="00E6253A">
        <w:rPr>
          <w:rFonts w:ascii="Calibri" w:hAnsi="Calibri"/>
          <w:sz w:val="24"/>
          <w:szCs w:val="24"/>
          <w:lang w:val="en-US"/>
        </w:rPr>
        <w:t>.</w:t>
      </w:r>
    </w:p>
    <w:p w:rsidR="00507CE2" w:rsidRDefault="00507CE2" w:rsidP="0014783E">
      <w:pPr>
        <w:pStyle w:val="BodyText"/>
        <w:spacing w:before="20" w:after="0"/>
        <w:ind w:left="360" w:right="58"/>
        <w:contextualSpacing/>
        <w:rPr>
          <w:rFonts w:ascii="Calibri" w:hAnsi="Calibri"/>
          <w:sz w:val="24"/>
          <w:szCs w:val="24"/>
          <w:lang w:val="en-US"/>
        </w:rPr>
      </w:pPr>
    </w:p>
    <w:p w:rsidR="001365AA" w:rsidRPr="006E4FF5" w:rsidRDefault="00871910" w:rsidP="001365AA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Goodyear</w:t>
      </w:r>
      <w:r w:rsidR="001365AA" w:rsidRPr="006E4FF5">
        <w:rPr>
          <w:rFonts w:ascii="Calibri" w:hAnsi="Calibri"/>
          <w:sz w:val="24"/>
          <w:szCs w:val="24"/>
        </w:rPr>
        <w:tab/>
      </w:r>
      <w:r w:rsidR="00E52277" w:rsidRPr="006E4FF5">
        <w:rPr>
          <w:rFonts w:ascii="Calibri" w:hAnsi="Calibri"/>
          <w:sz w:val="24"/>
          <w:szCs w:val="24"/>
        </w:rPr>
        <w:t>OH</w:t>
      </w:r>
      <w:r w:rsidR="00F0425A">
        <w:rPr>
          <w:rFonts w:ascii="Calibri" w:hAnsi="Calibri"/>
          <w:sz w:val="24"/>
          <w:szCs w:val="24"/>
        </w:rPr>
        <w:t xml:space="preserve"> /</w:t>
      </w:r>
      <w:r w:rsidR="00E52277" w:rsidRPr="006E4FF5">
        <w:rPr>
          <w:rFonts w:ascii="Calibri" w:hAnsi="Calibri"/>
          <w:sz w:val="24"/>
          <w:szCs w:val="24"/>
        </w:rPr>
        <w:t xml:space="preserve"> FL</w:t>
      </w:r>
    </w:p>
    <w:p w:rsidR="001365AA" w:rsidRPr="009E7311" w:rsidRDefault="00BC12B3" w:rsidP="005B6B71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 w:rsidRPr="008F47AF">
        <w:rPr>
          <w:rFonts w:ascii="Calibri" w:hAnsi="Calibri"/>
          <w:b/>
          <w:sz w:val="24"/>
          <w:szCs w:val="24"/>
        </w:rPr>
        <w:t>PHP Developer</w:t>
      </w:r>
      <w:r w:rsidR="001365AA" w:rsidRPr="006E4FF5">
        <w:rPr>
          <w:rFonts w:ascii="Calibri" w:hAnsi="Calibri"/>
          <w:sz w:val="24"/>
          <w:szCs w:val="24"/>
        </w:rPr>
        <w:tab/>
      </w:r>
      <w:r w:rsidR="009E7311">
        <w:rPr>
          <w:rFonts w:ascii="Times New Roman" w:hAnsi="Times New Roman"/>
          <w:sz w:val="24"/>
          <w:lang w:val="en-US"/>
        </w:rPr>
        <w:t xml:space="preserve">3 </w:t>
      </w:r>
      <w:proofErr w:type="spellStart"/>
      <w:r w:rsidR="009E7311">
        <w:rPr>
          <w:rFonts w:ascii="Times New Roman" w:hAnsi="Times New Roman"/>
          <w:sz w:val="24"/>
          <w:lang w:val="en-US"/>
        </w:rPr>
        <w:t>mo</w:t>
      </w:r>
      <w:r w:rsidR="0058012B">
        <w:rPr>
          <w:rFonts w:ascii="Times New Roman" w:hAnsi="Times New Roman"/>
          <w:sz w:val="24"/>
          <w:lang w:val="en-US"/>
        </w:rPr>
        <w:t>s</w:t>
      </w:r>
      <w:proofErr w:type="spellEnd"/>
    </w:p>
    <w:p w:rsidR="00572D06" w:rsidRPr="00E6253A" w:rsidRDefault="00BC12B3" w:rsidP="00BF1AC6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 w:rsidRPr="006E4FF5">
        <w:rPr>
          <w:rFonts w:ascii="Calibri" w:hAnsi="Calibri"/>
          <w:sz w:val="24"/>
          <w:szCs w:val="24"/>
        </w:rPr>
        <w:t>Maintain laboratory test systems data application</w:t>
      </w:r>
      <w:r w:rsidR="00E6253A">
        <w:rPr>
          <w:rFonts w:ascii="Calibri" w:hAnsi="Calibri"/>
          <w:sz w:val="24"/>
          <w:szCs w:val="24"/>
          <w:lang w:val="en-US"/>
        </w:rPr>
        <w:t xml:space="preserve">. </w:t>
      </w:r>
      <w:r w:rsidRPr="006E4FF5">
        <w:rPr>
          <w:rFonts w:ascii="Calibri" w:hAnsi="Calibri"/>
          <w:sz w:val="24"/>
          <w:szCs w:val="24"/>
        </w:rPr>
        <w:t>Enhance existing applica</w:t>
      </w:r>
      <w:r w:rsidR="00BF1AC6">
        <w:rPr>
          <w:rFonts w:ascii="Calibri" w:hAnsi="Calibri"/>
          <w:sz w:val="24"/>
          <w:szCs w:val="24"/>
        </w:rPr>
        <w:t>tions per customer requirements</w:t>
      </w:r>
      <w:r w:rsidR="00E6253A">
        <w:rPr>
          <w:rFonts w:ascii="Calibri" w:hAnsi="Calibri"/>
          <w:sz w:val="24"/>
          <w:szCs w:val="24"/>
          <w:lang w:val="en-US"/>
        </w:rPr>
        <w:t>.</w:t>
      </w:r>
    </w:p>
    <w:p w:rsidR="00BF1AC6" w:rsidRPr="00BF1AC6" w:rsidRDefault="00BF1AC6" w:rsidP="00BF1AC6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</w:rPr>
      </w:pPr>
    </w:p>
    <w:p w:rsidR="006A6B8E" w:rsidRPr="006E4FF5" w:rsidRDefault="006A6B8E" w:rsidP="006A6B8E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American Express</w:t>
      </w:r>
      <w:r w:rsidRPr="006E4FF5">
        <w:rPr>
          <w:rFonts w:ascii="Calibri" w:hAnsi="Calibri"/>
          <w:sz w:val="24"/>
          <w:szCs w:val="24"/>
        </w:rPr>
        <w:tab/>
      </w:r>
      <w:r w:rsidR="009E7311">
        <w:rPr>
          <w:rFonts w:ascii="Calibri" w:hAnsi="Calibri"/>
          <w:sz w:val="24"/>
          <w:szCs w:val="24"/>
          <w:lang w:val="en-US"/>
        </w:rPr>
        <w:t>Saint Petersburg,</w:t>
      </w:r>
      <w:r w:rsidR="009E7311" w:rsidRPr="006E4FF5">
        <w:rPr>
          <w:rFonts w:ascii="Calibri" w:hAnsi="Calibri"/>
          <w:sz w:val="24"/>
          <w:szCs w:val="24"/>
        </w:rPr>
        <w:t xml:space="preserve"> FL</w:t>
      </w:r>
    </w:p>
    <w:p w:rsidR="006A6B8E" w:rsidRPr="009E7311" w:rsidRDefault="006A6B8E" w:rsidP="006A6B8E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 w:rsidRPr="008F47AF">
        <w:rPr>
          <w:rFonts w:ascii="Calibri" w:hAnsi="Calibri"/>
          <w:b/>
          <w:sz w:val="24"/>
          <w:szCs w:val="24"/>
        </w:rPr>
        <w:t>Zend Developer</w:t>
      </w:r>
      <w:r w:rsidRPr="006E4FF5">
        <w:rPr>
          <w:rFonts w:ascii="Calibri" w:hAnsi="Calibri"/>
          <w:sz w:val="24"/>
          <w:szCs w:val="24"/>
        </w:rPr>
        <w:tab/>
      </w:r>
      <w:r w:rsidR="009E7311">
        <w:rPr>
          <w:rFonts w:ascii="Times New Roman" w:hAnsi="Times New Roman"/>
          <w:sz w:val="24"/>
          <w:lang w:val="en-US"/>
        </w:rPr>
        <w:t xml:space="preserve">3 </w:t>
      </w:r>
      <w:proofErr w:type="spellStart"/>
      <w:r w:rsidR="009E7311">
        <w:rPr>
          <w:rFonts w:ascii="Times New Roman" w:hAnsi="Times New Roman"/>
          <w:sz w:val="24"/>
          <w:lang w:val="en-US"/>
        </w:rPr>
        <w:t>mo</w:t>
      </w:r>
      <w:r w:rsidR="0058012B">
        <w:rPr>
          <w:rFonts w:ascii="Times New Roman" w:hAnsi="Times New Roman"/>
          <w:sz w:val="24"/>
          <w:lang w:val="en-US"/>
        </w:rPr>
        <w:t>s</w:t>
      </w:r>
      <w:proofErr w:type="spellEnd"/>
    </w:p>
    <w:p w:rsidR="00FA3602" w:rsidRPr="00FA3602" w:rsidRDefault="00FA3602" w:rsidP="00FA3602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Updated the online task and project management system.</w:t>
      </w:r>
      <w:r>
        <w:rPr>
          <w:rFonts w:ascii="Calibri" w:hAnsi="Calibri"/>
          <w:sz w:val="24"/>
          <w:szCs w:val="24"/>
          <w:lang w:val="en-US"/>
        </w:rPr>
        <w:t xml:space="preserve">  </w:t>
      </w:r>
      <w:r w:rsidRPr="006E4FF5">
        <w:rPr>
          <w:rFonts w:ascii="Calibri" w:hAnsi="Calibri"/>
          <w:sz w:val="24"/>
          <w:szCs w:val="24"/>
        </w:rPr>
        <w:t>Develop custom Rally API for Agile reporting and tracking</w:t>
      </w:r>
      <w:r>
        <w:rPr>
          <w:rFonts w:ascii="Calibri" w:hAnsi="Calibri"/>
          <w:sz w:val="24"/>
          <w:szCs w:val="24"/>
          <w:lang w:val="en-US"/>
        </w:rPr>
        <w:t xml:space="preserve">.  </w:t>
      </w:r>
      <w:r w:rsidRPr="006E4FF5">
        <w:rPr>
          <w:rFonts w:ascii="Calibri" w:hAnsi="Calibri"/>
          <w:sz w:val="24"/>
          <w:szCs w:val="24"/>
        </w:rPr>
        <w:t>JavaScript development utilizing the Sencha (Rally) framework</w:t>
      </w:r>
      <w:r>
        <w:rPr>
          <w:rFonts w:ascii="Calibri" w:hAnsi="Calibri"/>
          <w:sz w:val="24"/>
          <w:szCs w:val="24"/>
          <w:lang w:val="en-US"/>
        </w:rPr>
        <w:t xml:space="preserve">.  </w:t>
      </w:r>
    </w:p>
    <w:p w:rsidR="006A6B8E" w:rsidRPr="00E6253A" w:rsidRDefault="006A6B8E" w:rsidP="006A6B8E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</w:p>
    <w:p w:rsidR="00BA735F" w:rsidRDefault="00BA735F" w:rsidP="00460865">
      <w:pPr>
        <w:pStyle w:val="Achievement"/>
        <w:numPr>
          <w:ilvl w:val="0"/>
          <w:numId w:val="0"/>
        </w:numPr>
        <w:snapToGrid w:val="0"/>
        <w:spacing w:after="0"/>
        <w:ind w:right="54"/>
        <w:rPr>
          <w:rFonts w:ascii="Calibri" w:hAnsi="Calibri"/>
          <w:sz w:val="24"/>
          <w:szCs w:val="24"/>
        </w:rPr>
      </w:pPr>
    </w:p>
    <w:p w:rsidR="006A6B8E" w:rsidRPr="006E4FF5" w:rsidRDefault="006A6B8E" w:rsidP="006A6B8E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Health Axis Group</w:t>
      </w:r>
      <w:r w:rsidRPr="006E4FF5">
        <w:rPr>
          <w:rFonts w:ascii="Calibri" w:hAnsi="Calibri"/>
          <w:sz w:val="24"/>
          <w:szCs w:val="24"/>
        </w:rPr>
        <w:tab/>
      </w:r>
      <w:r w:rsidR="009E7311">
        <w:rPr>
          <w:rFonts w:ascii="Calibri" w:hAnsi="Calibri"/>
          <w:sz w:val="24"/>
          <w:szCs w:val="24"/>
          <w:lang w:val="en-US"/>
        </w:rPr>
        <w:t>Tampa,</w:t>
      </w:r>
      <w:r w:rsidRPr="006E4FF5">
        <w:rPr>
          <w:rFonts w:ascii="Calibri" w:hAnsi="Calibri"/>
          <w:sz w:val="24"/>
          <w:szCs w:val="24"/>
        </w:rPr>
        <w:t xml:space="preserve"> FL</w:t>
      </w:r>
    </w:p>
    <w:p w:rsidR="006A6B8E" w:rsidRPr="009E7311" w:rsidRDefault="006A6B8E" w:rsidP="006A6B8E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 w:rsidRPr="008F47AF">
        <w:rPr>
          <w:rFonts w:ascii="Calibri" w:hAnsi="Calibri"/>
          <w:b/>
          <w:sz w:val="24"/>
          <w:szCs w:val="24"/>
        </w:rPr>
        <w:t>UI Sencha Developer</w:t>
      </w:r>
      <w:r w:rsidRPr="006E4FF5">
        <w:rPr>
          <w:rFonts w:ascii="Calibri" w:hAnsi="Calibri"/>
          <w:sz w:val="24"/>
          <w:szCs w:val="24"/>
        </w:rPr>
        <w:tab/>
      </w:r>
      <w:r w:rsidR="009E7311">
        <w:rPr>
          <w:rFonts w:ascii="Times New Roman" w:hAnsi="Times New Roman"/>
          <w:sz w:val="24"/>
          <w:lang w:val="en-US"/>
        </w:rPr>
        <w:t xml:space="preserve">3 </w:t>
      </w:r>
      <w:proofErr w:type="spellStart"/>
      <w:r w:rsidR="009E7311">
        <w:rPr>
          <w:rFonts w:ascii="Times New Roman" w:hAnsi="Times New Roman"/>
          <w:sz w:val="24"/>
          <w:lang w:val="en-US"/>
        </w:rPr>
        <w:t>mo</w:t>
      </w:r>
      <w:r w:rsidR="0058012B">
        <w:rPr>
          <w:rFonts w:ascii="Times New Roman" w:hAnsi="Times New Roman"/>
          <w:sz w:val="24"/>
          <w:lang w:val="en-US"/>
        </w:rPr>
        <w:t>s</w:t>
      </w:r>
      <w:proofErr w:type="spellEnd"/>
    </w:p>
    <w:p w:rsidR="008041E0" w:rsidRDefault="00FA3602" w:rsidP="00460865">
      <w:pPr>
        <w:pStyle w:val="Achievement"/>
        <w:numPr>
          <w:ilvl w:val="0"/>
          <w:numId w:val="0"/>
        </w:numPr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  <w:lang w:val="en-US"/>
        </w:rPr>
        <w:t>Mockup and develop CRM system and clear backlogged fixes in a Zend environment.</w:t>
      </w:r>
      <w:r>
        <w:rPr>
          <w:rFonts w:ascii="Calibri" w:hAnsi="Calibri"/>
          <w:sz w:val="24"/>
          <w:szCs w:val="24"/>
          <w:lang w:val="en-US"/>
        </w:rPr>
        <w:t xml:space="preserve">  Implement new user features as needed.</w:t>
      </w:r>
    </w:p>
    <w:p w:rsidR="00FA3602" w:rsidRDefault="00FA3602" w:rsidP="00460865">
      <w:pPr>
        <w:pStyle w:val="Achievement"/>
        <w:numPr>
          <w:ilvl w:val="0"/>
          <w:numId w:val="0"/>
        </w:numPr>
        <w:snapToGrid w:val="0"/>
        <w:spacing w:after="0"/>
        <w:ind w:right="54"/>
        <w:rPr>
          <w:rFonts w:ascii="Calibri" w:hAnsi="Calibri"/>
          <w:sz w:val="24"/>
          <w:szCs w:val="24"/>
        </w:rPr>
      </w:pPr>
    </w:p>
    <w:p w:rsidR="002835F7" w:rsidRPr="006E4FF5" w:rsidRDefault="002835F7" w:rsidP="002835F7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Jagged Peak</w:t>
      </w:r>
      <w:r w:rsidRPr="006E4FF5">
        <w:rPr>
          <w:rFonts w:ascii="Calibri" w:hAnsi="Calibri"/>
          <w:sz w:val="24"/>
          <w:szCs w:val="24"/>
        </w:rPr>
        <w:tab/>
        <w:t>Tampa, FL</w:t>
      </w:r>
    </w:p>
    <w:p w:rsidR="002835F7" w:rsidRPr="00E6253A" w:rsidRDefault="002835F7" w:rsidP="00E6253A">
      <w:pPr>
        <w:pStyle w:val="Achievement"/>
        <w:numPr>
          <w:ilvl w:val="0"/>
          <w:numId w:val="0"/>
        </w:numPr>
        <w:tabs>
          <w:tab w:val="right" w:pos="10080"/>
        </w:tabs>
        <w:snapToGrid w:val="0"/>
        <w:spacing w:after="0"/>
        <w:ind w:right="54"/>
        <w:rPr>
          <w:rFonts w:ascii="Calibri" w:hAnsi="Calibri"/>
          <w:sz w:val="24"/>
          <w:szCs w:val="24"/>
          <w:lang w:val="en-US"/>
        </w:rPr>
      </w:pPr>
      <w:r w:rsidRPr="008F47AF">
        <w:rPr>
          <w:rFonts w:ascii="Calibri" w:hAnsi="Calibri"/>
          <w:b/>
          <w:sz w:val="24"/>
          <w:szCs w:val="24"/>
        </w:rPr>
        <w:t>UI/UX Web Developer</w:t>
      </w:r>
      <w:r w:rsidRPr="006E4FF5">
        <w:rPr>
          <w:rFonts w:ascii="Calibri" w:hAnsi="Calibri"/>
          <w:b/>
          <w:sz w:val="24"/>
          <w:szCs w:val="24"/>
        </w:rPr>
        <w:tab/>
      </w:r>
      <w:r w:rsidR="009E7311">
        <w:rPr>
          <w:rFonts w:ascii="Times New Roman" w:hAnsi="Times New Roman"/>
          <w:sz w:val="24"/>
          <w:lang w:val="en-US"/>
        </w:rPr>
        <w:t xml:space="preserve">7 </w:t>
      </w:r>
      <w:proofErr w:type="spellStart"/>
      <w:r w:rsidR="0058012B">
        <w:rPr>
          <w:rFonts w:ascii="Times New Roman" w:hAnsi="Times New Roman"/>
          <w:sz w:val="24"/>
          <w:lang w:val="en-US"/>
        </w:rPr>
        <w:t>mos</w:t>
      </w:r>
      <w:proofErr w:type="spellEnd"/>
    </w:p>
    <w:p w:rsidR="002835F7" w:rsidRPr="00E6253A" w:rsidRDefault="002835F7" w:rsidP="002835F7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  <w:lang w:val="en-US"/>
        </w:rPr>
      </w:pPr>
      <w:r w:rsidRPr="006E4FF5">
        <w:rPr>
          <w:rFonts w:ascii="Calibri" w:hAnsi="Calibri"/>
          <w:sz w:val="24"/>
          <w:szCs w:val="24"/>
        </w:rPr>
        <w:t>Design and implement client</w:t>
      </w:r>
      <w:r>
        <w:rPr>
          <w:rFonts w:ascii="Calibri" w:hAnsi="Calibri"/>
          <w:sz w:val="24"/>
          <w:szCs w:val="24"/>
        </w:rPr>
        <w:t xml:space="preserve"> enterprise e-commerce </w:t>
      </w:r>
      <w:r w:rsidRPr="006E4FF5">
        <w:rPr>
          <w:rFonts w:ascii="Calibri" w:hAnsi="Calibri"/>
          <w:sz w:val="24"/>
          <w:szCs w:val="24"/>
        </w:rPr>
        <w:t>from graphical wireframes and mock-ups</w:t>
      </w:r>
      <w:r w:rsidR="00E6253A">
        <w:rPr>
          <w:rFonts w:ascii="Calibri" w:hAnsi="Calibri"/>
          <w:sz w:val="24"/>
          <w:szCs w:val="24"/>
          <w:lang w:val="en-US"/>
        </w:rPr>
        <w:t>.</w:t>
      </w:r>
    </w:p>
    <w:p w:rsidR="002835F7" w:rsidRPr="001F6AAC" w:rsidRDefault="002835F7" w:rsidP="002835F7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Implement the CMS </w:t>
      </w:r>
      <w:r w:rsidRPr="006E4FF5">
        <w:rPr>
          <w:rFonts w:ascii="Calibri" w:hAnsi="Calibri"/>
          <w:sz w:val="24"/>
          <w:szCs w:val="24"/>
        </w:rPr>
        <w:t xml:space="preserve">to meet client needs for </w:t>
      </w:r>
      <w:r>
        <w:rPr>
          <w:rFonts w:ascii="Calibri" w:hAnsi="Calibri"/>
          <w:sz w:val="24"/>
          <w:szCs w:val="24"/>
          <w:lang w:val="en-US"/>
        </w:rPr>
        <w:t xml:space="preserve">corporate sites, ensure proper ADA </w:t>
      </w:r>
      <w:r w:rsidR="0058012B">
        <w:rPr>
          <w:rFonts w:ascii="Calibri" w:hAnsi="Calibri"/>
          <w:sz w:val="24"/>
          <w:szCs w:val="24"/>
          <w:lang w:val="en-US"/>
        </w:rPr>
        <w:t>accessibility</w:t>
      </w:r>
      <w:r w:rsidR="00E6253A">
        <w:rPr>
          <w:rFonts w:ascii="Calibri" w:hAnsi="Calibri"/>
          <w:sz w:val="24"/>
          <w:szCs w:val="24"/>
          <w:lang w:val="en-US"/>
        </w:rPr>
        <w:t>.</w:t>
      </w:r>
    </w:p>
    <w:p w:rsidR="005B6B71" w:rsidRPr="006E4FF5" w:rsidRDefault="005B6B71" w:rsidP="001C7C2A">
      <w:pPr>
        <w:pStyle w:val="BodyText"/>
        <w:spacing w:before="20" w:after="0"/>
        <w:ind w:right="58"/>
        <w:contextualSpacing/>
        <w:rPr>
          <w:rFonts w:ascii="Calibri" w:hAnsi="Calibri"/>
          <w:sz w:val="24"/>
          <w:szCs w:val="24"/>
        </w:rPr>
      </w:pPr>
    </w:p>
    <w:p w:rsidR="00CC25F7" w:rsidRPr="006E4FF5" w:rsidRDefault="00460865" w:rsidP="00460865">
      <w:pPr>
        <w:pStyle w:val="SectionTitle"/>
        <w:pBdr>
          <w:bottom w:val="none" w:sz="0" w:space="0" w:color="auto"/>
        </w:pBdr>
        <w:tabs>
          <w:tab w:val="left" w:pos="7260"/>
        </w:tabs>
        <w:snapToGrid w:val="0"/>
        <w:spacing w:before="0"/>
        <w:ind w:right="54"/>
        <w:rPr>
          <w:rFonts w:ascii="Calibri" w:hAnsi="Calibri" w:cs="Times New Roman"/>
          <w:sz w:val="24"/>
          <w:szCs w:val="24"/>
        </w:rPr>
      </w:pPr>
      <w:r>
        <w:rPr>
          <w:rFonts w:ascii="Calibri" w:hAnsi="Calibri" w:cs="Times New Roman"/>
          <w:sz w:val="24"/>
          <w:szCs w:val="24"/>
        </w:rPr>
        <w:tab/>
      </w:r>
    </w:p>
    <w:p w:rsidR="009E7031" w:rsidRPr="00AC141E" w:rsidRDefault="00F65AB9" w:rsidP="00AD55F2">
      <w:pPr>
        <w:pStyle w:val="SectionTitle"/>
        <w:pBdr>
          <w:bottom w:val="single" w:sz="4" w:space="1" w:color="auto"/>
        </w:pBdr>
        <w:snapToGrid w:val="0"/>
        <w:spacing w:before="0"/>
        <w:ind w:right="54"/>
        <w:rPr>
          <w:rFonts w:ascii="Calibri" w:hAnsi="Calibri" w:cs="Times New Roman"/>
          <w:b/>
          <w:color w:val="1F4E79"/>
          <w:sz w:val="24"/>
          <w:szCs w:val="24"/>
        </w:rPr>
      </w:pPr>
      <w:r>
        <w:rPr>
          <w:rFonts w:ascii="Calibri" w:hAnsi="Calibri" w:cs="Times New Roman"/>
          <w:b/>
          <w:noProof/>
          <w:color w:val="1F4E79"/>
          <w:sz w:val="24"/>
          <w:szCs w:val="24"/>
          <w:lang w:eastAsia="en-US"/>
        </w:rPr>
        <w:drawing>
          <wp:inline distT="0" distB="0" distL="0" distR="0">
            <wp:extent cx="409575" cy="409575"/>
            <wp:effectExtent l="0" t="0" r="9525" b="9525"/>
            <wp:docPr id="7" name="Picture 7" descr="education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ducationIc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93FA1" w:rsidRPr="00AC141E">
        <w:rPr>
          <w:rFonts w:ascii="Calibri" w:hAnsi="Calibri" w:cs="Times New Roman"/>
          <w:b/>
          <w:color w:val="1F4E79"/>
          <w:sz w:val="24"/>
          <w:szCs w:val="24"/>
        </w:rPr>
        <w:t xml:space="preserve"> </w:t>
      </w:r>
      <w:r w:rsidR="009E7031" w:rsidRPr="00F330AB">
        <w:rPr>
          <w:rFonts w:ascii="Calibri" w:hAnsi="Calibri" w:cs="Times New Roman"/>
          <w:b/>
          <w:sz w:val="24"/>
          <w:szCs w:val="24"/>
        </w:rPr>
        <w:t>Education</w:t>
      </w:r>
    </w:p>
    <w:p w:rsidR="00974ACC" w:rsidRPr="002609E2" w:rsidRDefault="00974ACC" w:rsidP="00AD55F2">
      <w:pPr>
        <w:pStyle w:val="Achievement"/>
        <w:numPr>
          <w:ilvl w:val="0"/>
          <w:numId w:val="0"/>
        </w:numPr>
        <w:tabs>
          <w:tab w:val="right" w:pos="10080"/>
        </w:tabs>
        <w:spacing w:line="240" w:lineRule="auto"/>
        <w:ind w:right="54"/>
        <w:rPr>
          <w:rFonts w:ascii="Calibri" w:hAnsi="Calibri"/>
          <w:b/>
          <w:bCs/>
          <w:sz w:val="24"/>
          <w:szCs w:val="24"/>
        </w:rPr>
      </w:pPr>
      <w:r w:rsidRPr="002609E2">
        <w:rPr>
          <w:rFonts w:ascii="Calibri" w:hAnsi="Calibri"/>
          <w:sz w:val="24"/>
          <w:szCs w:val="24"/>
        </w:rPr>
        <w:t>International Academy of Design and Technology</w:t>
      </w:r>
      <w:r w:rsidRPr="002609E2">
        <w:rPr>
          <w:rFonts w:ascii="Calibri" w:hAnsi="Calibri"/>
          <w:sz w:val="24"/>
          <w:szCs w:val="24"/>
        </w:rPr>
        <w:tab/>
        <w:t>A.S. Computer Animation - Cum Lade</w:t>
      </w:r>
    </w:p>
    <w:p w:rsidR="009E7031" w:rsidRPr="006E4FF5" w:rsidRDefault="00745D8B" w:rsidP="00974ACC">
      <w:pPr>
        <w:pStyle w:val="Achievement"/>
        <w:numPr>
          <w:ilvl w:val="0"/>
          <w:numId w:val="0"/>
        </w:numPr>
        <w:tabs>
          <w:tab w:val="right" w:pos="10080"/>
        </w:tabs>
        <w:spacing w:line="240" w:lineRule="auto"/>
        <w:ind w:right="54"/>
        <w:rPr>
          <w:rFonts w:ascii="Calibri" w:hAnsi="Calibri"/>
          <w:b/>
          <w:bCs/>
          <w:sz w:val="24"/>
          <w:szCs w:val="24"/>
        </w:rPr>
      </w:pPr>
      <w:r w:rsidRPr="006E4FF5">
        <w:rPr>
          <w:rFonts w:ascii="Calibri" w:hAnsi="Calibri"/>
          <w:sz w:val="24"/>
          <w:szCs w:val="24"/>
        </w:rPr>
        <w:t>Hillsborough Community College</w:t>
      </w:r>
      <w:r w:rsidRPr="006E4FF5">
        <w:rPr>
          <w:rFonts w:ascii="Calibri" w:hAnsi="Calibri"/>
          <w:sz w:val="24"/>
          <w:szCs w:val="24"/>
        </w:rPr>
        <w:tab/>
        <w:t>Pre-Bachelor’s Computer Science – 3.9 GPA</w:t>
      </w:r>
    </w:p>
    <w:sectPr w:rsidR="009E7031" w:rsidRPr="006E4FF5" w:rsidSect="00BF1AC6">
      <w:type w:val="continuous"/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Nimbus Sans L">
    <w:altName w:val="Arial"/>
    <w:charset w:val="80"/>
    <w:family w:val="swiss"/>
    <w:pitch w:val="variable"/>
  </w:font>
  <w:font w:name="Lucidasans">
    <w:altName w:val="MS Gothic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pStyle w:val="Achievement"/>
      <w:lvlText w:val=""/>
      <w:lvlJc w:val="left"/>
      <w:pPr>
        <w:tabs>
          <w:tab w:val="num" w:pos="240"/>
        </w:tabs>
        <w:ind w:left="240" w:hanging="240"/>
      </w:pPr>
      <w:rPr>
        <w:rFonts w:ascii="Wingdings" w:hAnsi="Wingdings" w:cs="Wingdings"/>
        <w:sz w:val="1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  <w:sz w:val="12"/>
      </w:rPr>
    </w:lvl>
  </w:abstractNum>
  <w:abstractNum w:abstractNumId="3" w15:restartNumberingAfterBreak="0">
    <w:nsid w:val="26EB4F16"/>
    <w:multiLevelType w:val="hybridMultilevel"/>
    <w:tmpl w:val="748C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41973"/>
    <w:multiLevelType w:val="hybridMultilevel"/>
    <w:tmpl w:val="EB607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D64739"/>
    <w:multiLevelType w:val="hybridMultilevel"/>
    <w:tmpl w:val="210E846A"/>
    <w:lvl w:ilvl="0" w:tplc="00000003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9B3FA9"/>
    <w:multiLevelType w:val="hybridMultilevel"/>
    <w:tmpl w:val="C9CAC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36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E42"/>
    <w:rsid w:val="000072A5"/>
    <w:rsid w:val="00022CFA"/>
    <w:rsid w:val="0002774B"/>
    <w:rsid w:val="0003290E"/>
    <w:rsid w:val="00050C14"/>
    <w:rsid w:val="000704D6"/>
    <w:rsid w:val="000967D2"/>
    <w:rsid w:val="000A6A79"/>
    <w:rsid w:val="000B30F4"/>
    <w:rsid w:val="000C078D"/>
    <w:rsid w:val="000D4A1E"/>
    <w:rsid w:val="000D53BC"/>
    <w:rsid w:val="000D7873"/>
    <w:rsid w:val="000E3C0C"/>
    <w:rsid w:val="001365AA"/>
    <w:rsid w:val="0014783E"/>
    <w:rsid w:val="00155114"/>
    <w:rsid w:val="00160564"/>
    <w:rsid w:val="00175516"/>
    <w:rsid w:val="001A38CD"/>
    <w:rsid w:val="001B56E6"/>
    <w:rsid w:val="001C7C2A"/>
    <w:rsid w:val="001D6C59"/>
    <w:rsid w:val="001E0D5C"/>
    <w:rsid w:val="001F6AAC"/>
    <w:rsid w:val="00234A18"/>
    <w:rsid w:val="0024500E"/>
    <w:rsid w:val="00252E42"/>
    <w:rsid w:val="002609E2"/>
    <w:rsid w:val="002835F7"/>
    <w:rsid w:val="002971BE"/>
    <w:rsid w:val="002A4627"/>
    <w:rsid w:val="002B07EA"/>
    <w:rsid w:val="002B5B5C"/>
    <w:rsid w:val="002C30F4"/>
    <w:rsid w:val="003373FC"/>
    <w:rsid w:val="00350C71"/>
    <w:rsid w:val="003556DF"/>
    <w:rsid w:val="00365A7B"/>
    <w:rsid w:val="0037016F"/>
    <w:rsid w:val="00385B44"/>
    <w:rsid w:val="00391072"/>
    <w:rsid w:val="00393FA1"/>
    <w:rsid w:val="003B7F5C"/>
    <w:rsid w:val="003D0B97"/>
    <w:rsid w:val="003F157A"/>
    <w:rsid w:val="003F580E"/>
    <w:rsid w:val="00402619"/>
    <w:rsid w:val="00417D1D"/>
    <w:rsid w:val="004415BC"/>
    <w:rsid w:val="00441BAA"/>
    <w:rsid w:val="00460865"/>
    <w:rsid w:val="004B1344"/>
    <w:rsid w:val="004D54E4"/>
    <w:rsid w:val="004E3200"/>
    <w:rsid w:val="00507CE2"/>
    <w:rsid w:val="005104C7"/>
    <w:rsid w:val="005421ED"/>
    <w:rsid w:val="00545EDD"/>
    <w:rsid w:val="00561581"/>
    <w:rsid w:val="00572D06"/>
    <w:rsid w:val="0058012B"/>
    <w:rsid w:val="005B27FF"/>
    <w:rsid w:val="005B6B71"/>
    <w:rsid w:val="005D6419"/>
    <w:rsid w:val="00662561"/>
    <w:rsid w:val="00696D0C"/>
    <w:rsid w:val="006A2EFD"/>
    <w:rsid w:val="006A6B8E"/>
    <w:rsid w:val="006B3E01"/>
    <w:rsid w:val="006C761E"/>
    <w:rsid w:val="006E36FA"/>
    <w:rsid w:val="006E4FF5"/>
    <w:rsid w:val="006E60E1"/>
    <w:rsid w:val="006E7A1F"/>
    <w:rsid w:val="006F0D85"/>
    <w:rsid w:val="006F2FF3"/>
    <w:rsid w:val="0071507B"/>
    <w:rsid w:val="00745272"/>
    <w:rsid w:val="00745D8B"/>
    <w:rsid w:val="007513EF"/>
    <w:rsid w:val="007663D2"/>
    <w:rsid w:val="00787DE1"/>
    <w:rsid w:val="007A4D5B"/>
    <w:rsid w:val="007A4D98"/>
    <w:rsid w:val="007C674A"/>
    <w:rsid w:val="007E646E"/>
    <w:rsid w:val="007F2825"/>
    <w:rsid w:val="008041E0"/>
    <w:rsid w:val="0086643E"/>
    <w:rsid w:val="00871910"/>
    <w:rsid w:val="008863AA"/>
    <w:rsid w:val="00897D90"/>
    <w:rsid w:val="008B09D4"/>
    <w:rsid w:val="008B4901"/>
    <w:rsid w:val="008C40FD"/>
    <w:rsid w:val="008D44EC"/>
    <w:rsid w:val="008F18E6"/>
    <w:rsid w:val="008F47AF"/>
    <w:rsid w:val="00951E32"/>
    <w:rsid w:val="00952DE2"/>
    <w:rsid w:val="009716B0"/>
    <w:rsid w:val="009723A2"/>
    <w:rsid w:val="00974ACC"/>
    <w:rsid w:val="009C4F34"/>
    <w:rsid w:val="009E7031"/>
    <w:rsid w:val="009E7311"/>
    <w:rsid w:val="00A3387B"/>
    <w:rsid w:val="00A61E73"/>
    <w:rsid w:val="00A66A71"/>
    <w:rsid w:val="00A773B1"/>
    <w:rsid w:val="00A8165F"/>
    <w:rsid w:val="00A81CBE"/>
    <w:rsid w:val="00A94A19"/>
    <w:rsid w:val="00AC141E"/>
    <w:rsid w:val="00AC2CD8"/>
    <w:rsid w:val="00AC5119"/>
    <w:rsid w:val="00AD55F2"/>
    <w:rsid w:val="00AE7CE8"/>
    <w:rsid w:val="00AF7FA4"/>
    <w:rsid w:val="00B25186"/>
    <w:rsid w:val="00B40EAE"/>
    <w:rsid w:val="00B51BE0"/>
    <w:rsid w:val="00B57D99"/>
    <w:rsid w:val="00B90003"/>
    <w:rsid w:val="00BA7247"/>
    <w:rsid w:val="00BA735F"/>
    <w:rsid w:val="00BC12B3"/>
    <w:rsid w:val="00BC7712"/>
    <w:rsid w:val="00BF1AC6"/>
    <w:rsid w:val="00BF6B6D"/>
    <w:rsid w:val="00C03E6D"/>
    <w:rsid w:val="00C163C0"/>
    <w:rsid w:val="00C762B4"/>
    <w:rsid w:val="00CA689E"/>
    <w:rsid w:val="00CC25F7"/>
    <w:rsid w:val="00CD3EAA"/>
    <w:rsid w:val="00CE2666"/>
    <w:rsid w:val="00CE2695"/>
    <w:rsid w:val="00D10E25"/>
    <w:rsid w:val="00D11CE8"/>
    <w:rsid w:val="00D16918"/>
    <w:rsid w:val="00D20AF3"/>
    <w:rsid w:val="00D24C99"/>
    <w:rsid w:val="00D43E9A"/>
    <w:rsid w:val="00D5604B"/>
    <w:rsid w:val="00DA5D48"/>
    <w:rsid w:val="00DB4F57"/>
    <w:rsid w:val="00DD764D"/>
    <w:rsid w:val="00DE6D56"/>
    <w:rsid w:val="00E0632B"/>
    <w:rsid w:val="00E07950"/>
    <w:rsid w:val="00E37DEA"/>
    <w:rsid w:val="00E52277"/>
    <w:rsid w:val="00E6253A"/>
    <w:rsid w:val="00E65E1E"/>
    <w:rsid w:val="00E72E19"/>
    <w:rsid w:val="00EA55E2"/>
    <w:rsid w:val="00EC5082"/>
    <w:rsid w:val="00EE2EEB"/>
    <w:rsid w:val="00F0425A"/>
    <w:rsid w:val="00F10B68"/>
    <w:rsid w:val="00F23FE4"/>
    <w:rsid w:val="00F330AB"/>
    <w:rsid w:val="00F508EA"/>
    <w:rsid w:val="00F64BE7"/>
    <w:rsid w:val="00F65AB9"/>
    <w:rsid w:val="00F779DC"/>
    <w:rsid w:val="00F9010B"/>
    <w:rsid w:val="00F960F6"/>
    <w:rsid w:val="00FA35E5"/>
    <w:rsid w:val="00FA3602"/>
    <w:rsid w:val="00FA50F6"/>
    <w:rsid w:val="00FC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3AA505DE-E01D-4271-8060-5D221B71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jc w:val="both"/>
    </w:pPr>
    <w:rPr>
      <w:rFonts w:ascii="Garamond" w:hAnsi="Garamond" w:cs="Garamond"/>
      <w:sz w:val="22"/>
      <w:lang w:eastAsia="zh-CN"/>
    </w:rPr>
  </w:style>
  <w:style w:type="paragraph" w:styleId="Heading1">
    <w:name w:val="heading 1"/>
    <w:basedOn w:val="HeadingBase"/>
    <w:next w:val="BodyText"/>
    <w:qFormat/>
    <w:pPr>
      <w:numPr>
        <w:numId w:val="1"/>
      </w:numPr>
      <w:ind w:left="-2160"/>
      <w:jc w:val="left"/>
      <w:outlineLvl w:val="0"/>
    </w:pPr>
    <w:rPr>
      <w:spacing w:val="20"/>
      <w:kern w:val="1"/>
      <w:sz w:val="23"/>
    </w:rPr>
  </w:style>
  <w:style w:type="paragraph" w:styleId="Heading2">
    <w:name w:val="heading 2"/>
    <w:basedOn w:val="HeadingBase"/>
    <w:next w:val="BodyText"/>
    <w:qFormat/>
    <w:pPr>
      <w:numPr>
        <w:ilvl w:val="1"/>
        <w:numId w:val="1"/>
      </w:numPr>
      <w:jc w:val="left"/>
      <w:outlineLvl w:val="1"/>
    </w:pPr>
    <w:rPr>
      <w:spacing w:val="5"/>
      <w:sz w:val="20"/>
    </w:rPr>
  </w:style>
  <w:style w:type="paragraph" w:styleId="Heading3">
    <w:name w:val="heading 3"/>
    <w:basedOn w:val="HeadingBase"/>
    <w:next w:val="BodyText"/>
    <w:qFormat/>
    <w:pPr>
      <w:numPr>
        <w:ilvl w:val="2"/>
        <w:numId w:val="1"/>
      </w:numPr>
      <w:spacing w:after="220"/>
      <w:jc w:val="left"/>
      <w:outlineLvl w:val="2"/>
    </w:pPr>
    <w:rPr>
      <w:i/>
      <w:spacing w:val="-2"/>
      <w:sz w:val="20"/>
    </w:rPr>
  </w:style>
  <w:style w:type="paragraph" w:styleId="Heading4">
    <w:name w:val="heading 4"/>
    <w:basedOn w:val="HeadingBase"/>
    <w:next w:val="BodyText"/>
    <w:qFormat/>
    <w:pPr>
      <w:numPr>
        <w:ilvl w:val="3"/>
        <w:numId w:val="1"/>
      </w:num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pPr>
      <w:numPr>
        <w:ilvl w:val="4"/>
        <w:numId w:val="1"/>
      </w:num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line="240" w:lineRule="atLeast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  <w:sz w:val="12"/>
    </w:rPr>
  </w:style>
  <w:style w:type="character" w:customStyle="1" w:styleId="WW8Num3z0">
    <w:name w:val="WW8Num3z0"/>
    <w:rPr>
      <w:rFonts w:ascii="Wingdings" w:hAnsi="Wingdings" w:cs="Wingdings"/>
      <w:sz w:val="12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8Num4z0">
    <w:name w:val="WW8Num4z0"/>
    <w:rPr>
      <w:rFonts w:ascii="Wingdings" w:hAnsi="Wingdings" w:cs="Times New Roman"/>
      <w:b w:val="0"/>
      <w:bCs w:val="0"/>
      <w:color w:val="auto"/>
      <w:sz w:val="12"/>
      <w:szCs w:val="12"/>
      <w:lang w:val="en-US" w:bidi="ar-SA"/>
    </w:rPr>
  </w:style>
  <w:style w:type="character" w:customStyle="1" w:styleId="WW8Num5z0">
    <w:name w:val="WW8Num5z0"/>
    <w:rPr>
      <w:rFonts w:ascii="Wingdings" w:hAnsi="Wingdings" w:cs="Wingdings"/>
      <w:sz w:val="12"/>
    </w:rPr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8Num6z0">
    <w:name w:val="WW8Num6z0"/>
    <w:rPr>
      <w:rFonts w:ascii="Wingdings" w:hAnsi="Wingdings" w:cs="Wingdings"/>
      <w:sz w:val="12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Wingdings" w:hAnsi="Wingdings" w:cs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 w:cs="Symbol"/>
    </w:rPr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-DefaultParagraphFont">
    <w:name w:val="WW-Default Paragraph Font"/>
  </w:style>
  <w:style w:type="character" w:customStyle="1" w:styleId="FootnoteCharacters">
    <w:name w:val="Footnote Characters"/>
  </w:style>
  <w:style w:type="character" w:styleId="PageNumber">
    <w:name w:val="page number"/>
    <w:rPr>
      <w:sz w:val="24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ndnoteCharacters">
    <w:name w:val="Endnote Characters"/>
  </w:style>
  <w:style w:type="character" w:styleId="Emphasis">
    <w:name w:val="Emphasis"/>
    <w:qFormat/>
    <w:rPr>
      <w:rFonts w:ascii="Garamond" w:hAnsi="Garamond" w:cs="Garamond"/>
      <w:caps/>
      <w:spacing w:val="0"/>
      <w:sz w:val="18"/>
    </w:rPr>
  </w:style>
  <w:style w:type="character" w:customStyle="1" w:styleId="WW8Num1z0">
    <w:name w:val="WW8Num1z0"/>
    <w:rPr>
      <w:rFonts w:ascii="Wingdings" w:hAnsi="Wingdings" w:cs="Times New Roman"/>
      <w:b w:val="0"/>
      <w:bCs w:val="0"/>
      <w:color w:val="auto"/>
      <w:sz w:val="12"/>
      <w:szCs w:val="12"/>
      <w:lang w:val="en-US" w:bidi="ar-SA"/>
    </w:rPr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8NumSt1z0">
    <w:name w:val="WW8NumSt1z0"/>
    <w:rPr>
      <w:rFonts w:ascii="Garamond" w:eastAsia="Times New Roman" w:hAnsi="Garamond" w:cs="Times New Roman"/>
      <w:b w:val="0"/>
      <w:bCs w:val="0"/>
      <w:color w:val="auto"/>
      <w:sz w:val="12"/>
      <w:szCs w:val="12"/>
      <w:lang w:val="en-US" w:bidi="ar-SA"/>
    </w:rPr>
  </w:style>
  <w:style w:type="character" w:customStyle="1" w:styleId="WW8NumSt2z0">
    <w:name w:val="WW8NumSt2z0"/>
    <w:rPr>
      <w:rFonts w:ascii="Wingdings" w:hAnsi="Wingdings" w:cs="Wingdings"/>
      <w:sz w:val="12"/>
    </w:rPr>
  </w:style>
  <w:style w:type="character" w:customStyle="1" w:styleId="WW8NumSt3z0">
    <w:name w:val="WW8NumSt3z0"/>
    <w:rPr>
      <w:rFonts w:ascii="Wingdings" w:hAnsi="Wingdings" w:cs="Wingdings"/>
      <w:sz w:val="12"/>
    </w:rPr>
  </w:style>
  <w:style w:type="character" w:customStyle="1" w:styleId="WW8NumSt4z0">
    <w:name w:val="WW8NumSt4z0"/>
    <w:rPr>
      <w:rFonts w:ascii="Wingdings" w:hAnsi="Wingdings" w:cs="Wingdings"/>
      <w:sz w:val="12"/>
    </w:rPr>
  </w:style>
  <w:style w:type="character" w:customStyle="1" w:styleId="WW8NumSt5z0">
    <w:name w:val="WW8NumSt5z0"/>
    <w:rPr>
      <w:rFonts w:ascii="Wingdings" w:hAnsi="Wingdings" w:cs="Wingdings"/>
      <w:sz w:val="12"/>
    </w:rPr>
  </w:style>
  <w:style w:type="character" w:customStyle="1" w:styleId="WW8NumSt6z0">
    <w:name w:val="WW8NumSt6z0"/>
    <w:rPr>
      <w:rFonts w:ascii="Wingdings" w:hAnsi="Wingdings" w:cs="Wingdings"/>
      <w:sz w:val="12"/>
    </w:rPr>
  </w:style>
  <w:style w:type="character" w:customStyle="1" w:styleId="WW8NumSt7z0">
    <w:name w:val="WW8NumSt7z0"/>
    <w:rPr>
      <w:rFonts w:ascii="Wingdings" w:hAnsi="Wingdings" w:cs="Wingdings"/>
    </w:rPr>
  </w:style>
  <w:style w:type="character" w:customStyle="1" w:styleId="WW8NumSt8z0">
    <w:name w:val="WW8NumSt8z0"/>
    <w:rPr>
      <w:rFonts w:ascii="Wingdings" w:hAnsi="Wingdings" w:cs="Wingdings"/>
      <w:sz w:val="12"/>
    </w:rPr>
  </w:style>
  <w:style w:type="character" w:customStyle="1" w:styleId="WW8NumSt9z0">
    <w:name w:val="WW8NumSt9z0"/>
    <w:rPr>
      <w:rFonts w:ascii="Wingdings" w:hAnsi="Wingdings" w:cs="Wingdings"/>
      <w:sz w:val="12"/>
    </w:rPr>
  </w:style>
  <w:style w:type="character" w:customStyle="1" w:styleId="WW8NumSt10z0">
    <w:name w:val="WW8NumSt10z0"/>
    <w:rPr>
      <w:rFonts w:ascii="Wingdings" w:hAnsi="Wingdings" w:cs="Wingdings"/>
      <w:sz w:val="12"/>
    </w:rPr>
  </w:style>
  <w:style w:type="character" w:customStyle="1" w:styleId="WW8NumSt11z0">
    <w:name w:val="WW8NumSt11z0"/>
    <w:rPr>
      <w:rFonts w:ascii="Wingdings" w:hAnsi="Wingdings" w:cs="Wingdings"/>
      <w:sz w:val="12"/>
    </w:rPr>
  </w:style>
  <w:style w:type="character" w:customStyle="1" w:styleId="WW8NumSt12z0">
    <w:name w:val="WW8NumSt12z0"/>
    <w:rPr>
      <w:rFonts w:ascii="Times" w:hAnsi="Times" w:cs="Times"/>
      <w:sz w:val="12"/>
    </w:rPr>
  </w:style>
  <w:style w:type="character" w:customStyle="1" w:styleId="WW8NumSt13z0">
    <w:name w:val="WW8NumSt13z0"/>
    <w:rPr>
      <w:rFonts w:ascii="Tms Rmn" w:hAnsi="Tms Rmn" w:cs="Tms Rmn"/>
      <w:sz w:val="16"/>
    </w:rPr>
  </w:style>
  <w:style w:type="character" w:customStyle="1" w:styleId="WW8NumSt14z0">
    <w:name w:val="WW8NumSt14z0"/>
    <w:rPr>
      <w:rFonts w:ascii="Tms Rmn" w:hAnsi="Tms Rmn" w:cs="Tms Rmn"/>
      <w:sz w:val="12"/>
    </w:rPr>
  </w:style>
  <w:style w:type="character" w:customStyle="1" w:styleId="WW8NumSt15z0">
    <w:name w:val="WW8NumSt15z0"/>
    <w:rPr>
      <w:rFonts w:ascii="Tms Rmn" w:hAnsi="Tms Rmn" w:cs="Tms Rmn"/>
      <w:sz w:val="12"/>
    </w:rPr>
  </w:style>
  <w:style w:type="character" w:customStyle="1" w:styleId="WW8NumSt16z0">
    <w:name w:val="WW8NumSt16z0"/>
    <w:rPr>
      <w:rFonts w:ascii="Tms Rmn" w:hAnsi="Tms Rmn" w:cs="Tms Rmn"/>
      <w:sz w:val="12"/>
    </w:rPr>
  </w:style>
  <w:style w:type="character" w:customStyle="1" w:styleId="WW8NumSt17z0">
    <w:name w:val="WW8NumSt17z0"/>
    <w:rPr>
      <w:rFonts w:ascii="Tms Rmn" w:hAnsi="Tms Rmn" w:cs="Tms Rmn"/>
      <w:sz w:val="12"/>
    </w:rPr>
  </w:style>
  <w:style w:type="character" w:customStyle="1" w:styleId="WW8NumSt28z0">
    <w:name w:val="WW8NumSt28z0"/>
    <w:rPr>
      <w:rFonts w:ascii="Times New Roman" w:hAnsi="Times New Roman" w:cs="Times New Roman"/>
      <w:sz w:val="12"/>
    </w:rPr>
  </w:style>
  <w:style w:type="character" w:customStyle="1" w:styleId="WW8NumSt29z0">
    <w:name w:val="WW8NumSt29z0"/>
    <w:rPr>
      <w:rFonts w:ascii="Wingdings" w:hAnsi="Wingdings" w:cs="Wingdings"/>
      <w:sz w:val="12"/>
    </w:rPr>
  </w:style>
  <w:style w:type="character" w:customStyle="1" w:styleId="Lead-inEmphasis">
    <w:name w:val="Lead-in Emphasis"/>
    <w:rPr>
      <w:rFonts w:ascii="Arial Black" w:hAnsi="Arial Black" w:cs="Arial Black"/>
      <w:spacing w:val="-6"/>
      <w:sz w:val="18"/>
    </w:rPr>
  </w:style>
  <w:style w:type="character" w:customStyle="1" w:styleId="Job">
    <w:name w:val="Job"/>
    <w:basedOn w:val="WW-DefaultParagraph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Nimbus Sans L" w:eastAsia="Nimbus Sans L" w:hAnsi="Nimbus Sans L" w:cs="Lucidasans"/>
      <w:sz w:val="28"/>
      <w:szCs w:val="28"/>
    </w:rPr>
  </w:style>
  <w:style w:type="paragraph" w:styleId="BodyText">
    <w:name w:val="Body Text"/>
    <w:basedOn w:val="Normal"/>
    <w:link w:val="BodyTextChar"/>
    <w:pPr>
      <w:spacing w:after="220" w:line="240" w:lineRule="atLeast"/>
    </w:pPr>
    <w:rPr>
      <w:rFonts w:cs="Times New Roman"/>
      <w:lang w:val="x-none"/>
    </w:rPr>
  </w:style>
  <w:style w:type="paragraph" w:styleId="List">
    <w:name w:val="List"/>
    <w:basedOn w:val="BodyText"/>
    <w:rPr>
      <w:rFonts w:cs="Lucida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sans"/>
    </w:rPr>
  </w:style>
  <w:style w:type="paragraph" w:customStyle="1" w:styleId="HeadingBase">
    <w:name w:val="Heading Base"/>
    <w:basedOn w:val="BodyText"/>
    <w:next w:val="BodyText"/>
    <w:pPr>
      <w:keepNext/>
      <w:keepLines/>
      <w:spacing w:before="240" w:after="240"/>
    </w:pPr>
    <w:rPr>
      <w:caps/>
    </w:rPr>
  </w:style>
  <w:style w:type="paragraph" w:styleId="BodyTextIndent">
    <w:name w:val="Body Text Indent"/>
    <w:basedOn w:val="BodyText"/>
    <w:pPr>
      <w:ind w:left="720"/>
    </w:pPr>
  </w:style>
  <w:style w:type="paragraph" w:customStyle="1" w:styleId="HeaderBase">
    <w:name w:val="Header Base"/>
    <w:basedOn w:val="Normal"/>
    <w:pPr>
      <w:spacing w:before="220" w:after="220" w:line="220" w:lineRule="atLeast"/>
      <w:ind w:left="-2160"/>
    </w:pPr>
    <w:rPr>
      <w:caps/>
    </w:rPr>
  </w:style>
  <w:style w:type="paragraph" w:styleId="Header">
    <w:name w:val="header"/>
    <w:basedOn w:val="HeaderBase"/>
  </w:style>
  <w:style w:type="paragraph" w:styleId="Footer">
    <w:name w:val="footer"/>
    <w:basedOn w:val="HeaderBase"/>
    <w:pPr>
      <w:tabs>
        <w:tab w:val="right" w:pos="9480"/>
      </w:tabs>
      <w:spacing w:line="240" w:lineRule="atLeast"/>
      <w:ind w:right="-840"/>
      <w:jc w:val="lef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ListContents">
    <w:name w:val="List Contents"/>
    <w:basedOn w:val="Normal"/>
    <w:pPr>
      <w:ind w:left="567"/>
    </w:pPr>
  </w:style>
  <w:style w:type="paragraph" w:customStyle="1" w:styleId="DocumentLabel">
    <w:name w:val="Document Label"/>
    <w:basedOn w:val="Normal"/>
    <w:next w:val="SectionTitle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pPr>
      <w:pBdr>
        <w:bottom w:val="single" w:sz="4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pPr>
      <w:suppressAutoHyphens/>
      <w:spacing w:before="40" w:after="40" w:line="220" w:lineRule="atLeast"/>
    </w:pPr>
    <w:rPr>
      <w:rFonts w:ascii="Garamond" w:eastAsia="Arial" w:hAnsi="Garamond" w:cs="Garamond"/>
      <w:i/>
      <w:spacing w:val="5"/>
      <w:sz w:val="23"/>
      <w:lang w:eastAsia="zh-CN"/>
    </w:rPr>
  </w:style>
  <w:style w:type="paragraph" w:customStyle="1" w:styleId="Achievement">
    <w:name w:val="Achievement"/>
    <w:basedOn w:val="BodyText"/>
    <w:pPr>
      <w:numPr>
        <w:numId w:val="2"/>
      </w:numPr>
      <w:spacing w:after="60"/>
      <w:ind w:left="0" w:firstLine="0"/>
    </w:pPr>
  </w:style>
  <w:style w:type="paragraph" w:customStyle="1" w:styleId="Name">
    <w:name w:val="Name"/>
    <w:basedOn w:val="Normal"/>
    <w:next w:val="Normal"/>
    <w:pPr>
      <w:spacing w:after="440" w:line="240" w:lineRule="atLeast"/>
      <w:jc w:val="center"/>
    </w:pPr>
    <w:rPr>
      <w:caps/>
      <w:spacing w:val="80"/>
      <w:position w:val="44"/>
      <w:sz w:val="44"/>
    </w:rPr>
  </w:style>
  <w:style w:type="paragraph" w:styleId="Date">
    <w:name w:val="Date"/>
    <w:basedOn w:val="BodyText"/>
    <w:pPr>
      <w:keepNext/>
    </w:pPr>
  </w:style>
  <w:style w:type="paragraph" w:customStyle="1" w:styleId="CityState">
    <w:name w:val="City/State"/>
    <w:basedOn w:val="BodyText"/>
    <w:next w:val="BodyText"/>
    <w:pPr>
      <w:keepNext/>
    </w:pPr>
  </w:style>
  <w:style w:type="paragraph" w:customStyle="1" w:styleId="Institution">
    <w:name w:val="Institution"/>
    <w:basedOn w:val="Normal"/>
    <w:next w:val="Achievement"/>
    <w:pPr>
      <w:tabs>
        <w:tab w:val="left" w:pos="1440"/>
        <w:tab w:val="right" w:pos="6480"/>
      </w:tabs>
      <w:spacing w:before="60" w:line="220" w:lineRule="atLeast"/>
      <w:jc w:val="left"/>
    </w:pPr>
  </w:style>
  <w:style w:type="paragraph" w:customStyle="1" w:styleId="Address1">
    <w:name w:val="Address 1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Pr>
      <w:i/>
      <w:caps w:val="0"/>
      <w:spacing w:val="10"/>
      <w:sz w:val="24"/>
    </w:rPr>
  </w:style>
  <w:style w:type="paragraph" w:customStyle="1" w:styleId="Address2">
    <w:name w:val="Address 2"/>
    <w:basedOn w:val="Normal"/>
    <w:pPr>
      <w:spacing w:line="160" w:lineRule="atLeast"/>
      <w:jc w:val="center"/>
    </w:pPr>
    <w:rPr>
      <w:caps/>
      <w:spacing w:val="30"/>
      <w:sz w:val="15"/>
    </w:rPr>
  </w:style>
  <w:style w:type="paragraph" w:customStyle="1" w:styleId="PersonalData">
    <w:name w:val="Personal Data"/>
    <w:basedOn w:val="BodyText"/>
    <w:pPr>
      <w:spacing w:after="120" w:line="240" w:lineRule="exact"/>
      <w:ind w:left="-1080" w:right="1080"/>
    </w:pPr>
    <w:rPr>
      <w:rFonts w:ascii="Arial" w:hAnsi="Arial" w:cs="Arial"/>
      <w:i/>
    </w:rPr>
  </w:style>
  <w:style w:type="paragraph" w:customStyle="1" w:styleId="CompanyNameOne">
    <w:name w:val="Company Name One"/>
    <w:basedOn w:val="CompanyName"/>
    <w:next w:val="JobTitle"/>
    <w:pPr>
      <w:spacing w:before="60"/>
    </w:pPr>
  </w:style>
  <w:style w:type="paragraph" w:customStyle="1" w:styleId="NoTitle">
    <w:name w:val="No Title"/>
    <w:basedOn w:val="SectionTitle"/>
    <w:pPr>
      <w:pBdr>
        <w:bottom w:val="none" w:sz="0" w:space="0" w:color="auto"/>
      </w:pBdr>
    </w:pPr>
  </w:style>
  <w:style w:type="paragraph" w:customStyle="1" w:styleId="PersonalInfo">
    <w:name w:val="Personal Info"/>
    <w:basedOn w:val="Achievement"/>
    <w:next w:val="Achievement"/>
    <w:pPr>
      <w:spacing w:before="220"/>
      <w:ind w:left="245" w:hanging="245"/>
    </w:pPr>
  </w:style>
  <w:style w:type="character" w:customStyle="1" w:styleId="BodyTextChar">
    <w:name w:val="Body Text Char"/>
    <w:link w:val="BodyText"/>
    <w:rsid w:val="00F64BE7"/>
    <w:rPr>
      <w:rFonts w:ascii="Garamond" w:hAnsi="Garamond" w:cs="Garamond"/>
      <w:sz w:val="22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3EF"/>
    <w:rPr>
      <w:rFonts w:ascii="Segoe UI" w:hAnsi="Segoe UI" w:cs="Times New Roman"/>
      <w:sz w:val="18"/>
      <w:szCs w:val="18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7513EF"/>
    <w:rPr>
      <w:rFonts w:ascii="Segoe UI" w:hAnsi="Segoe UI" w:cs="Segoe UI"/>
      <w:sz w:val="18"/>
      <w:szCs w:val="18"/>
      <w:lang w:eastAsia="zh-CN"/>
    </w:rPr>
  </w:style>
  <w:style w:type="paragraph" w:customStyle="1" w:styleId="gmail-achievement">
    <w:name w:val="gmail-achievement"/>
    <w:basedOn w:val="Normal"/>
    <w:rsid w:val="00507CE2"/>
    <w:pPr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507CE2"/>
  </w:style>
  <w:style w:type="paragraph" w:customStyle="1" w:styleId="gmail-msobodytext">
    <w:name w:val="gmail-msobodytext"/>
    <w:basedOn w:val="Normal"/>
    <w:rsid w:val="00507CE2"/>
    <w:pPr>
      <w:suppressAutoHyphens w:val="0"/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9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mailto:me@jeremymecham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gleamgraphics.com" TargetMode="External"/><Relationship Id="rId11" Type="http://schemas.openxmlformats.org/officeDocument/2006/relationships/hyperlink" Target="http://gleamgraphics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F73902-32F7-4636-9B8F-1D2AAF5A6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4923</CharactersWithSpaces>
  <SharedDoc>false</SharedDoc>
  <HLinks>
    <vt:vector size="18" baseType="variant">
      <vt:variant>
        <vt:i4>5374024</vt:i4>
      </vt:variant>
      <vt:variant>
        <vt:i4>6</vt:i4>
      </vt:variant>
      <vt:variant>
        <vt:i4>0</vt:i4>
      </vt:variant>
      <vt:variant>
        <vt:i4>5</vt:i4>
      </vt:variant>
      <vt:variant>
        <vt:lpwstr>http://gleamgraphics.com/</vt:lpwstr>
      </vt:variant>
      <vt:variant>
        <vt:lpwstr/>
      </vt:variant>
      <vt:variant>
        <vt:i4>5767284</vt:i4>
      </vt:variant>
      <vt:variant>
        <vt:i4>3</vt:i4>
      </vt:variant>
      <vt:variant>
        <vt:i4>0</vt:i4>
      </vt:variant>
      <vt:variant>
        <vt:i4>5</vt:i4>
      </vt:variant>
      <vt:variant>
        <vt:lpwstr>mailto:me@jeremymecham.com</vt:lpwstr>
      </vt:variant>
      <vt:variant>
        <vt:lpwstr/>
      </vt:variant>
      <vt:variant>
        <vt:i4>5373969</vt:i4>
      </vt:variant>
      <vt:variant>
        <vt:i4>0</vt:i4>
      </vt:variant>
      <vt:variant>
        <vt:i4>0</vt:i4>
      </vt:variant>
      <vt:variant>
        <vt:i4>5</vt:i4>
      </vt:variant>
      <vt:variant>
        <vt:lpwstr>http://www.gleamgraphics.com/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Ben Butler</dc:creator>
  <cp:keywords/>
  <cp:lastModifiedBy>Jeremy Mecham</cp:lastModifiedBy>
  <cp:revision>2</cp:revision>
  <cp:lastPrinted>2015-05-22T18:14:00Z</cp:lastPrinted>
  <dcterms:created xsi:type="dcterms:W3CDTF">2020-06-15T16:37:00Z</dcterms:created>
  <dcterms:modified xsi:type="dcterms:W3CDTF">2020-06-15T16:37:00Z</dcterms:modified>
</cp:coreProperties>
</file>